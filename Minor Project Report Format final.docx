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4105" w:rsidRPr="006F37BE" w:rsidRDefault="00BD4105" w:rsidP="006F37BE">
      <w:pPr>
        <w:sectPr w:rsidR="00BD4105" w:rsidRPr="006F37BE" w:rsidSect="00706ED7">
          <w:footerReference w:type="default" r:id="rId8"/>
          <w:pgSz w:w="12240" w:h="15840"/>
          <w:pgMar w:top="717" w:right="720" w:bottom="716" w:left="720" w:header="720" w:footer="720" w:gutter="0"/>
          <w:pgNumType w:start="2"/>
          <w:cols w:space="720"/>
          <w:docGrid w:linePitch="600" w:charSpace="40960"/>
        </w:sectPr>
      </w:pPr>
    </w:p>
    <w:p w:rsidR="007202DA" w:rsidRDefault="00EC3612" w:rsidP="005B5113">
      <w:pPr>
        <w:spacing w:line="0" w:lineRule="atLeast"/>
        <w:jc w:val="center"/>
        <w:rPr>
          <w:rFonts w:ascii="Times New Roman" w:eastAsia="Times New Roman" w:hAnsi="Times New Roman" w:cs="Times New Roman"/>
        </w:rPr>
      </w:pPr>
      <w:r>
        <w:rPr>
          <w:rFonts w:ascii="Times New Roman" w:eastAsia="Times New Roman" w:hAnsi="Times New Roman" w:cs="Times New Roman"/>
          <w:b/>
          <w:sz w:val="44"/>
          <w:szCs w:val="44"/>
        </w:rPr>
        <w:lastRenderedPageBreak/>
        <w:t xml:space="preserve">A SMART FAULT DETECTION SYSTEM FOR </w:t>
      </w:r>
      <w:r w:rsidR="00A66327">
        <w:rPr>
          <w:rFonts w:ascii="Times New Roman" w:eastAsia="Times New Roman" w:hAnsi="Times New Roman" w:cs="Times New Roman"/>
          <w:b/>
          <w:sz w:val="44"/>
          <w:szCs w:val="44"/>
        </w:rPr>
        <w:t xml:space="preserve">         </w:t>
      </w:r>
      <w:r>
        <w:rPr>
          <w:rFonts w:ascii="Times New Roman" w:eastAsia="Times New Roman" w:hAnsi="Times New Roman" w:cs="Times New Roman"/>
          <w:b/>
          <w:sz w:val="44"/>
          <w:szCs w:val="44"/>
        </w:rPr>
        <w:t>INDIAN RAILWAYS</w:t>
      </w:r>
    </w:p>
    <w:p w:rsidR="007202DA" w:rsidRDefault="007202DA" w:rsidP="005B5113">
      <w:pPr>
        <w:spacing w:line="0" w:lineRule="atLeast"/>
        <w:jc w:val="center"/>
        <w:rPr>
          <w:rFonts w:ascii="Times New Roman" w:eastAsia="Times New Roman" w:hAnsi="Times New Roman" w:cs="Times New Roman"/>
        </w:rPr>
      </w:pPr>
    </w:p>
    <w:p w:rsidR="00EC3612" w:rsidRDefault="00EC3612" w:rsidP="005B5113">
      <w:pPr>
        <w:spacing w:line="0" w:lineRule="atLeast"/>
        <w:jc w:val="center"/>
        <w:rPr>
          <w:rFonts w:ascii="Times New Roman" w:eastAsia="Times New Roman" w:hAnsi="Times New Roman" w:cs="Times New Roman"/>
        </w:rPr>
      </w:pPr>
    </w:p>
    <w:p w:rsidR="007202DA" w:rsidRDefault="007202DA">
      <w:pPr>
        <w:spacing w:line="245" w:lineRule="exact"/>
        <w:rPr>
          <w:rFonts w:ascii="Times New Roman" w:eastAsia="Times New Roman" w:hAnsi="Times New Roman" w:cs="Times New Roman"/>
        </w:rPr>
      </w:pPr>
    </w:p>
    <w:p w:rsidR="007202DA" w:rsidRDefault="007202DA" w:rsidP="00A66327">
      <w:pPr>
        <w:spacing w:line="0" w:lineRule="atLeast"/>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Minor Project </w:t>
      </w:r>
      <w:r w:rsidR="00CE053F">
        <w:rPr>
          <w:rFonts w:ascii="Times New Roman" w:eastAsia="Times New Roman" w:hAnsi="Times New Roman" w:cs="Times New Roman"/>
          <w:b/>
          <w:sz w:val="28"/>
          <w:szCs w:val="28"/>
        </w:rPr>
        <w:t xml:space="preserve">I </w:t>
      </w:r>
      <w:r>
        <w:rPr>
          <w:rFonts w:ascii="Times New Roman" w:eastAsia="Times New Roman" w:hAnsi="Times New Roman" w:cs="Times New Roman"/>
          <w:b/>
          <w:sz w:val="28"/>
          <w:szCs w:val="28"/>
        </w:rPr>
        <w:t>Repor</w:t>
      </w:r>
      <w:r w:rsidR="00A66327">
        <w:rPr>
          <w:rFonts w:ascii="Times New Roman" w:eastAsia="Times New Roman" w:hAnsi="Times New Roman" w:cs="Times New Roman"/>
          <w:b/>
          <w:sz w:val="28"/>
          <w:szCs w:val="28"/>
        </w:rPr>
        <w:t>t</w:t>
      </w:r>
    </w:p>
    <w:p w:rsidR="007202DA" w:rsidRDefault="007202DA">
      <w:pPr>
        <w:spacing w:line="0" w:lineRule="atLeast"/>
        <w:ind w:left="3440"/>
        <w:rPr>
          <w:rFonts w:ascii="Times New Roman" w:eastAsia="Times New Roman" w:hAnsi="Times New Roman" w:cs="Times New Roman"/>
        </w:rPr>
      </w:pPr>
    </w:p>
    <w:p w:rsidR="007202DA" w:rsidRDefault="007202DA">
      <w:pPr>
        <w:spacing w:line="245" w:lineRule="exact"/>
        <w:rPr>
          <w:rFonts w:ascii="Times New Roman" w:eastAsia="Times New Roman" w:hAnsi="Times New Roman" w:cs="Times New Roman"/>
        </w:rPr>
      </w:pPr>
    </w:p>
    <w:p w:rsidR="007202DA" w:rsidRDefault="007202DA">
      <w:pPr>
        <w:spacing w:line="0" w:lineRule="atLeast"/>
        <w:jc w:val="center"/>
        <w:rPr>
          <w:rFonts w:ascii="Times New Roman" w:eastAsia="Times New Roman" w:hAnsi="Times New Roman" w:cs="Times New Roman"/>
        </w:rPr>
      </w:pPr>
      <w:r>
        <w:rPr>
          <w:rFonts w:ascii="Times New Roman" w:eastAsia="Times New Roman" w:hAnsi="Times New Roman" w:cs="Times New Roman"/>
          <w:b/>
          <w:sz w:val="28"/>
          <w:szCs w:val="28"/>
        </w:rPr>
        <w:t>Submitted by:</w:t>
      </w:r>
    </w:p>
    <w:p w:rsidR="007202DA" w:rsidRDefault="007202DA">
      <w:pPr>
        <w:spacing w:line="238" w:lineRule="exact"/>
        <w:rPr>
          <w:rFonts w:ascii="Times New Roman" w:eastAsia="Times New Roman" w:hAnsi="Times New Roman" w:cs="Times New Roman"/>
        </w:rPr>
      </w:pPr>
    </w:p>
    <w:p w:rsidR="007202DA" w:rsidRDefault="0076053D">
      <w:pPr>
        <w:spacing w:line="0" w:lineRule="atLeast"/>
        <w:ind w:left="3060"/>
        <w:rPr>
          <w:rFonts w:ascii="Times New Roman" w:eastAsia="Times New Roman" w:hAnsi="Times New Roman" w:cs="Times New Roman"/>
        </w:rPr>
      </w:pPr>
      <w:r>
        <w:rPr>
          <w:noProof/>
          <w:lang w:eastAsia="en-US"/>
        </w:rPr>
        <w:drawing>
          <wp:anchor distT="0" distB="0" distL="0" distR="0" simplePos="0" relativeHeight="251656704" behindDoc="1" locked="0" layoutInCell="1" allowOverlap="1">
            <wp:simplePos x="0" y="0"/>
            <wp:positionH relativeFrom="column">
              <wp:posOffset>476250</wp:posOffset>
            </wp:positionH>
            <wp:positionV relativeFrom="paragraph">
              <wp:posOffset>27305</wp:posOffset>
            </wp:positionV>
            <wp:extent cx="6335395" cy="4862195"/>
            <wp:effectExtent l="0" t="0" r="0" b="0"/>
            <wp:wrapNone/>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9">
                      <a:lum bright="70000" contrast="-7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35395" cy="4862195"/>
                    </a:xfrm>
                    <a:prstGeom prst="rect">
                      <a:avLst/>
                    </a:prstGeom>
                    <a:solidFill>
                      <a:srgbClr val="FFFFFF"/>
                    </a:solidFill>
                    <a:ln>
                      <a:noFill/>
                    </a:ln>
                  </pic:spPr>
                </pic:pic>
              </a:graphicData>
            </a:graphic>
          </wp:anchor>
        </w:drawing>
      </w:r>
    </w:p>
    <w:p w:rsidR="007202DA" w:rsidRDefault="007202DA">
      <w:pPr>
        <w:spacing w:line="248" w:lineRule="exact"/>
        <w:rPr>
          <w:rFonts w:ascii="Times New Roman" w:eastAsia="Times New Roman" w:hAnsi="Times New Roman" w:cs="Times New Roman"/>
        </w:rPr>
      </w:pPr>
    </w:p>
    <w:p w:rsidR="00400714" w:rsidRDefault="00EC3612" w:rsidP="00400714">
      <w:pPr>
        <w:spacing w:line="0" w:lineRule="atLeast"/>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BHUMIKA SHRIVASTAV (&lt;0103IT171029</w:t>
      </w:r>
      <w:r w:rsidR="00400714">
        <w:rPr>
          <w:rFonts w:ascii="Times New Roman" w:eastAsia="Times New Roman" w:hAnsi="Times New Roman" w:cs="Times New Roman"/>
          <w:b/>
          <w:sz w:val="32"/>
          <w:szCs w:val="32"/>
        </w:rPr>
        <w:t>&gt;)</w:t>
      </w:r>
    </w:p>
    <w:p w:rsidR="00400714" w:rsidRDefault="00400714" w:rsidP="00400714">
      <w:pPr>
        <w:spacing w:line="0" w:lineRule="atLeast"/>
        <w:jc w:val="center"/>
        <w:rPr>
          <w:rFonts w:ascii="Times New Roman" w:eastAsia="Times New Roman" w:hAnsi="Times New Roman" w:cs="Times New Roman"/>
          <w:b/>
          <w:sz w:val="32"/>
          <w:szCs w:val="32"/>
        </w:rPr>
      </w:pPr>
    </w:p>
    <w:p w:rsidR="007202DA" w:rsidRPr="00400714" w:rsidRDefault="00D72141" w:rsidP="00400714">
      <w:pPr>
        <w:spacing w:line="0" w:lineRule="atLeast"/>
        <w:jc w:val="center"/>
        <w:rPr>
          <w:rFonts w:ascii="Times New Roman" w:eastAsia="Times New Roman" w:hAnsi="Times New Roman" w:cs="Times New Roman"/>
          <w:b/>
          <w:sz w:val="32"/>
          <w:szCs w:val="32"/>
        </w:rPr>
      </w:pPr>
      <w:r w:rsidRPr="00400714">
        <w:rPr>
          <w:rFonts w:ascii="Times New Roman" w:eastAsia="Times New Roman" w:hAnsi="Times New Roman" w:cs="Times New Roman"/>
          <w:b/>
          <w:sz w:val="28"/>
          <w:szCs w:val="28"/>
        </w:rPr>
        <w:t>ADAMYA SHRIVASTAV</w:t>
      </w:r>
      <w:r w:rsidR="00400714" w:rsidRPr="00400714">
        <w:rPr>
          <w:rFonts w:ascii="Times New Roman" w:eastAsia="Times New Roman" w:hAnsi="Times New Roman" w:cs="Times New Roman"/>
          <w:b/>
          <w:sz w:val="28"/>
          <w:szCs w:val="28"/>
        </w:rPr>
        <w:t>(&lt;0103IT171010&gt;)</w:t>
      </w:r>
    </w:p>
    <w:p w:rsidR="007202DA" w:rsidRDefault="007202DA">
      <w:pPr>
        <w:spacing w:line="0" w:lineRule="atLeast"/>
        <w:ind w:left="3440"/>
        <w:rPr>
          <w:rFonts w:ascii="Times New Roman" w:eastAsia="Times New Roman" w:hAnsi="Times New Roman" w:cs="Times New Roman"/>
          <w:b/>
          <w:bCs/>
          <w:sz w:val="32"/>
          <w:szCs w:val="32"/>
        </w:rPr>
      </w:pPr>
    </w:p>
    <w:p w:rsidR="007202DA" w:rsidRDefault="007202DA">
      <w:pPr>
        <w:spacing w:line="0" w:lineRule="atLeast"/>
        <w:jc w:val="center"/>
        <w:rPr>
          <w:rFonts w:ascii="Times New Roman" w:eastAsia="Times New Roman" w:hAnsi="Times New Roman" w:cs="Times New Roman"/>
          <w:sz w:val="24"/>
          <w:szCs w:val="28"/>
        </w:rPr>
      </w:pPr>
      <w:r>
        <w:rPr>
          <w:rFonts w:ascii="Times New Roman" w:eastAsia="Times New Roman" w:hAnsi="Times New Roman" w:cs="Times New Roman"/>
          <w:b/>
          <w:bCs/>
          <w:sz w:val="32"/>
          <w:szCs w:val="32"/>
        </w:rPr>
        <w:t>Group No.-</w:t>
      </w:r>
      <w:r w:rsidR="00400714">
        <w:rPr>
          <w:rFonts w:ascii="Times New Roman" w:eastAsia="Times New Roman" w:hAnsi="Times New Roman" w:cs="Times New Roman"/>
          <w:b/>
          <w:bCs/>
          <w:sz w:val="32"/>
          <w:szCs w:val="32"/>
        </w:rPr>
        <w:t>6</w:t>
      </w:r>
    </w:p>
    <w:p w:rsidR="007202DA" w:rsidRDefault="007202DA">
      <w:pPr>
        <w:spacing w:line="0" w:lineRule="atLeast"/>
        <w:ind w:left="3440"/>
        <w:rPr>
          <w:rFonts w:ascii="Times New Roman" w:eastAsia="Times New Roman" w:hAnsi="Times New Roman" w:cs="Times New Roman"/>
          <w:sz w:val="24"/>
          <w:szCs w:val="28"/>
        </w:rPr>
      </w:pPr>
    </w:p>
    <w:p w:rsidR="007202DA" w:rsidRDefault="007202DA">
      <w:pPr>
        <w:spacing w:line="0" w:lineRule="atLeast"/>
        <w:ind w:left="3440"/>
        <w:rPr>
          <w:rFonts w:ascii="Times New Roman" w:eastAsia="Times New Roman" w:hAnsi="Times New Roman" w:cs="Times New Roman"/>
        </w:rPr>
      </w:pPr>
    </w:p>
    <w:p w:rsidR="007202DA" w:rsidRDefault="007202DA">
      <w:pPr>
        <w:spacing w:line="242" w:lineRule="exact"/>
        <w:rPr>
          <w:rFonts w:ascii="Times New Roman" w:eastAsia="Times New Roman" w:hAnsi="Times New Roman" w:cs="Times New Roman"/>
        </w:rPr>
      </w:pPr>
    </w:p>
    <w:p w:rsidR="007202DA" w:rsidRDefault="007202DA">
      <w:pPr>
        <w:spacing w:line="0" w:lineRule="atLeast"/>
        <w:ind w:left="2720"/>
        <w:rPr>
          <w:rFonts w:ascii="Times New Roman" w:eastAsia="Times New Roman" w:hAnsi="Times New Roman" w:cs="Times New Roman"/>
          <w:sz w:val="28"/>
          <w:szCs w:val="28"/>
        </w:rPr>
      </w:pPr>
      <w:r>
        <w:rPr>
          <w:rFonts w:ascii="Times New Roman" w:eastAsia="Times New Roman" w:hAnsi="Times New Roman" w:cs="Times New Roman"/>
          <w:sz w:val="28"/>
          <w:szCs w:val="28"/>
        </w:rPr>
        <w:t>in partial fulfillment for the award of the degree</w:t>
      </w:r>
    </w:p>
    <w:p w:rsidR="007202DA" w:rsidRDefault="007202DA">
      <w:pPr>
        <w:spacing w:line="247" w:lineRule="exact"/>
        <w:rPr>
          <w:rFonts w:ascii="Times New Roman" w:eastAsia="Times New Roman" w:hAnsi="Times New Roman" w:cs="Times New Roman"/>
          <w:sz w:val="28"/>
          <w:szCs w:val="28"/>
        </w:rPr>
      </w:pPr>
    </w:p>
    <w:p w:rsidR="007202DA" w:rsidRDefault="007202DA">
      <w:pPr>
        <w:spacing w:line="0" w:lineRule="atLeast"/>
        <w:ind w:left="5300"/>
        <w:rPr>
          <w:rFonts w:ascii="Times New Roman" w:eastAsia="Times New Roman" w:hAnsi="Times New Roman" w:cs="Times New Roman"/>
        </w:rPr>
      </w:pPr>
      <w:r>
        <w:rPr>
          <w:rFonts w:ascii="Times New Roman" w:eastAsia="Times New Roman" w:hAnsi="Times New Roman" w:cs="Times New Roman"/>
          <w:sz w:val="28"/>
          <w:szCs w:val="28"/>
        </w:rPr>
        <w:t>of</w:t>
      </w:r>
    </w:p>
    <w:p w:rsidR="007202DA" w:rsidRDefault="007202DA">
      <w:pPr>
        <w:spacing w:line="242" w:lineRule="exact"/>
        <w:rPr>
          <w:rFonts w:ascii="Times New Roman" w:eastAsia="Times New Roman" w:hAnsi="Times New Roman" w:cs="Times New Roman"/>
        </w:rPr>
      </w:pPr>
    </w:p>
    <w:p w:rsidR="007202DA" w:rsidRDefault="007202DA">
      <w:pPr>
        <w:spacing w:line="0" w:lineRule="atLeast"/>
        <w:ind w:left="2240"/>
        <w:rPr>
          <w:rFonts w:ascii="Times New Roman" w:eastAsia="Times New Roman" w:hAnsi="Times New Roman" w:cs="Times New Roman"/>
        </w:rPr>
      </w:pPr>
    </w:p>
    <w:p w:rsidR="007202DA" w:rsidRDefault="007202DA">
      <w:pPr>
        <w:spacing w:line="245" w:lineRule="exact"/>
        <w:rPr>
          <w:rFonts w:ascii="Times New Roman" w:eastAsia="Times New Roman" w:hAnsi="Times New Roman" w:cs="Times New Roman"/>
        </w:rPr>
      </w:pPr>
    </w:p>
    <w:p w:rsidR="007202DA" w:rsidRDefault="007202DA">
      <w:pPr>
        <w:spacing w:line="0" w:lineRule="atLeast"/>
        <w:jc w:val="center"/>
        <w:rPr>
          <w:rFonts w:ascii="Times New Roman" w:eastAsia="Times New Roman" w:hAnsi="Times New Roman" w:cs="Times New Roman"/>
        </w:rPr>
      </w:pPr>
      <w:r>
        <w:rPr>
          <w:rFonts w:ascii="Times New Roman" w:eastAsia="Times New Roman" w:hAnsi="Times New Roman" w:cs="Times New Roman"/>
          <w:b/>
          <w:sz w:val="32"/>
          <w:szCs w:val="32"/>
        </w:rPr>
        <w:t xml:space="preserve">BACHELOR OF </w:t>
      </w:r>
      <w:r w:rsidR="00EC3612">
        <w:rPr>
          <w:rFonts w:ascii="Times New Roman" w:eastAsia="Times New Roman" w:hAnsi="Times New Roman" w:cs="Times New Roman"/>
          <w:b/>
          <w:sz w:val="32"/>
          <w:szCs w:val="32"/>
        </w:rPr>
        <w:t>TECHNOLOGY</w:t>
      </w:r>
    </w:p>
    <w:p w:rsidR="007202DA" w:rsidRDefault="007202DA">
      <w:pPr>
        <w:spacing w:line="238" w:lineRule="exact"/>
        <w:rPr>
          <w:rFonts w:ascii="Times New Roman" w:eastAsia="Times New Roman" w:hAnsi="Times New Roman" w:cs="Times New Roman"/>
        </w:rPr>
      </w:pPr>
    </w:p>
    <w:p w:rsidR="007202DA" w:rsidRDefault="007202DA">
      <w:pPr>
        <w:spacing w:line="0" w:lineRule="atLeast"/>
        <w:ind w:left="3440"/>
        <w:rPr>
          <w:rFonts w:ascii="Times New Roman" w:eastAsia="Times New Roman" w:hAnsi="Times New Roman" w:cs="Times New Roman"/>
        </w:rPr>
      </w:pPr>
    </w:p>
    <w:p w:rsidR="007202DA" w:rsidRDefault="007202DA">
      <w:pPr>
        <w:spacing w:line="248" w:lineRule="exact"/>
        <w:rPr>
          <w:rFonts w:ascii="Times New Roman" w:eastAsia="Times New Roman" w:hAnsi="Times New Roman" w:cs="Times New Roman"/>
        </w:rPr>
      </w:pPr>
    </w:p>
    <w:p w:rsidR="007202DA" w:rsidRDefault="007202DA">
      <w:pPr>
        <w:spacing w:line="0" w:lineRule="atLeast"/>
        <w:jc w:val="center"/>
        <w:rPr>
          <w:sz w:val="28"/>
          <w:szCs w:val="28"/>
        </w:rPr>
      </w:pPr>
      <w:r>
        <w:rPr>
          <w:rFonts w:ascii="Times New Roman" w:eastAsia="Times New Roman" w:hAnsi="Times New Roman" w:cs="Times New Roman"/>
          <w:b/>
          <w:sz w:val="28"/>
          <w:szCs w:val="28"/>
        </w:rPr>
        <w:t>IN</w:t>
      </w:r>
    </w:p>
    <w:p w:rsidR="007202DA" w:rsidRDefault="007202DA">
      <w:pPr>
        <w:spacing w:line="0" w:lineRule="atLeast"/>
        <w:jc w:val="center"/>
        <w:rPr>
          <w:sz w:val="28"/>
          <w:szCs w:val="28"/>
        </w:rPr>
      </w:pPr>
    </w:p>
    <w:p w:rsidR="007202DA" w:rsidRDefault="007202DA">
      <w:pPr>
        <w:spacing w:line="0" w:lineRule="atLeast"/>
        <w:jc w:val="center"/>
        <w:rPr>
          <w:rFonts w:ascii="Times New Roman" w:eastAsia="Times New Roman" w:hAnsi="Times New Roman" w:cs="Times New Roman"/>
        </w:rPr>
      </w:pPr>
      <w:r>
        <w:rPr>
          <w:rFonts w:ascii="Times New Roman" w:eastAsia="Times New Roman" w:hAnsi="Times New Roman" w:cs="Times New Roman"/>
          <w:b/>
          <w:sz w:val="28"/>
          <w:szCs w:val="28"/>
        </w:rPr>
        <w:t>INFORMATION TECHNOLOGY</w:t>
      </w:r>
    </w:p>
    <w:p w:rsidR="007202DA" w:rsidRDefault="007202DA">
      <w:pPr>
        <w:spacing w:line="238" w:lineRule="exact"/>
        <w:rPr>
          <w:rFonts w:ascii="Times New Roman" w:eastAsia="Times New Roman" w:hAnsi="Times New Roman" w:cs="Times New Roman"/>
        </w:rPr>
      </w:pPr>
    </w:p>
    <w:p w:rsidR="007202DA" w:rsidRDefault="007202DA">
      <w:pPr>
        <w:spacing w:line="0" w:lineRule="atLeast"/>
        <w:ind w:left="3500"/>
        <w:rPr>
          <w:rFonts w:ascii="Times New Roman" w:eastAsia="Times New Roman" w:hAnsi="Times New Roman" w:cs="Times New Roman"/>
        </w:rPr>
      </w:pPr>
    </w:p>
    <w:p w:rsidR="007202DA" w:rsidRDefault="007202DA">
      <w:pPr>
        <w:spacing w:line="240" w:lineRule="exact"/>
        <w:rPr>
          <w:rFonts w:ascii="Times New Roman" w:eastAsia="Times New Roman" w:hAnsi="Times New Roman" w:cs="Times New Roman"/>
        </w:rPr>
      </w:pPr>
    </w:p>
    <w:p w:rsidR="007202DA" w:rsidRDefault="007202DA">
      <w:pPr>
        <w:spacing w:line="0" w:lineRule="atLeast"/>
        <w:ind w:left="5320"/>
        <w:rPr>
          <w:rFonts w:ascii="Times New Roman" w:eastAsia="Times New Roman" w:hAnsi="Times New Roman" w:cs="Times New Roman"/>
        </w:rPr>
      </w:pPr>
      <w:r>
        <w:rPr>
          <w:rFonts w:ascii="Times New Roman" w:eastAsia="Times New Roman" w:hAnsi="Times New Roman" w:cs="Times New Roman"/>
          <w:sz w:val="28"/>
          <w:szCs w:val="28"/>
        </w:rPr>
        <w:t>at</w:t>
      </w:r>
    </w:p>
    <w:p w:rsidR="007202DA" w:rsidRDefault="007202DA">
      <w:pPr>
        <w:spacing w:line="243" w:lineRule="exact"/>
        <w:rPr>
          <w:rFonts w:ascii="Times New Roman" w:eastAsia="Times New Roman" w:hAnsi="Times New Roman" w:cs="Times New Roman"/>
        </w:rPr>
      </w:pPr>
    </w:p>
    <w:p w:rsidR="007202DA" w:rsidRDefault="007202DA">
      <w:pPr>
        <w:spacing w:line="228" w:lineRule="auto"/>
        <w:ind w:left="1920"/>
        <w:rPr>
          <w:rFonts w:ascii="Times New Roman" w:eastAsia="Times New Roman" w:hAnsi="Times New Roman" w:cs="Times New Roman"/>
        </w:rPr>
      </w:pPr>
      <w:r>
        <w:rPr>
          <w:rFonts w:ascii="Times New Roman" w:eastAsia="Times New Roman" w:hAnsi="Times New Roman" w:cs="Times New Roman"/>
          <w:b/>
        </w:rPr>
        <w:t xml:space="preserve">                         LAKSHMI NARAIN COLLEGE OF TECHNOLOGY</w:t>
      </w:r>
    </w:p>
    <w:p w:rsidR="007202DA" w:rsidRDefault="007202DA">
      <w:pPr>
        <w:spacing w:line="237" w:lineRule="exact"/>
        <w:rPr>
          <w:rFonts w:ascii="Times New Roman" w:eastAsia="Times New Roman" w:hAnsi="Times New Roman" w:cs="Times New Roman"/>
        </w:rPr>
      </w:pPr>
    </w:p>
    <w:p w:rsidR="007202DA" w:rsidRDefault="007202DA">
      <w:pPr>
        <w:spacing w:line="228" w:lineRule="auto"/>
        <w:jc w:val="center"/>
        <w:rPr>
          <w:rFonts w:ascii="Times New Roman" w:eastAsia="Times New Roman" w:hAnsi="Times New Roman" w:cs="Times New Roman"/>
        </w:rPr>
      </w:pPr>
      <w:r>
        <w:rPr>
          <w:rFonts w:ascii="Times New Roman" w:eastAsia="Times New Roman" w:hAnsi="Times New Roman" w:cs="Times New Roman"/>
          <w:b/>
        </w:rPr>
        <w:t>KALCHURI NAGAR, RAISEN ROAD, BHOPAL (INDIA) - 462021</w:t>
      </w:r>
    </w:p>
    <w:p w:rsidR="007202DA" w:rsidRDefault="007202DA">
      <w:pPr>
        <w:spacing w:line="237" w:lineRule="exact"/>
        <w:rPr>
          <w:rFonts w:ascii="Times New Roman" w:eastAsia="Times New Roman" w:hAnsi="Times New Roman" w:cs="Times New Roman"/>
        </w:rPr>
      </w:pPr>
    </w:p>
    <w:p w:rsidR="007202DA" w:rsidRDefault="007202DA">
      <w:pPr>
        <w:spacing w:line="234" w:lineRule="exact"/>
        <w:rPr>
          <w:rFonts w:ascii="Times New Roman" w:eastAsia="Times New Roman" w:hAnsi="Times New Roman" w:cs="Times New Roman"/>
        </w:rPr>
      </w:pPr>
    </w:p>
    <w:p w:rsidR="007202DA" w:rsidRPr="002A2519" w:rsidRDefault="00EC3612" w:rsidP="002A2519">
      <w:pPr>
        <w:spacing w:line="228" w:lineRule="auto"/>
        <w:jc w:val="center"/>
        <w:rPr>
          <w:rFonts w:ascii="Times New Roman" w:eastAsia="Times New Roman" w:hAnsi="Times New Roman" w:cs="Times New Roman"/>
        </w:rPr>
        <w:sectPr w:rsidR="007202DA" w:rsidRPr="002A2519">
          <w:pgSz w:w="12240" w:h="15840"/>
          <w:pgMar w:top="717" w:right="720" w:bottom="716" w:left="720" w:header="720" w:footer="720" w:gutter="0"/>
          <w:cols w:space="720"/>
          <w:docGrid w:linePitch="600" w:charSpace="40960"/>
        </w:sectPr>
      </w:pPr>
      <w:r>
        <w:rPr>
          <w:rFonts w:ascii="Times New Roman" w:eastAsia="Times New Roman" w:hAnsi="Times New Roman" w:cs="Times New Roman"/>
          <w:b/>
        </w:rPr>
        <w:t>SESSION JULY DEC</w:t>
      </w:r>
      <w:r w:rsidR="007202DA">
        <w:rPr>
          <w:rFonts w:ascii="Times New Roman" w:eastAsia="Times New Roman" w:hAnsi="Times New Roman" w:cs="Times New Roman"/>
          <w:b/>
        </w:rPr>
        <w:t xml:space="preserve"> 201</w:t>
      </w:r>
      <w:r w:rsidR="002A2519">
        <w:rPr>
          <w:rFonts w:ascii="Times New Roman" w:eastAsia="Times New Roman" w:hAnsi="Times New Roman" w:cs="Times New Roman"/>
          <w:b/>
        </w:rPr>
        <w:t>9</w:t>
      </w:r>
      <w:r w:rsidR="0076053D">
        <w:rPr>
          <w:noProof/>
          <w:lang w:eastAsia="en-US"/>
        </w:rPr>
        <w:drawing>
          <wp:anchor distT="0" distB="0" distL="114935" distR="114935" simplePos="0" relativeHeight="251654656" behindDoc="1" locked="0" layoutInCell="1" allowOverlap="1">
            <wp:simplePos x="0" y="0"/>
            <wp:positionH relativeFrom="column">
              <wp:posOffset>-17780</wp:posOffset>
            </wp:positionH>
            <wp:positionV relativeFrom="paragraph">
              <wp:posOffset>829310</wp:posOffset>
            </wp:positionV>
            <wp:extent cx="6892290" cy="1397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2290" cy="13970"/>
                    </a:xfrm>
                    <a:prstGeom prst="rect">
                      <a:avLst/>
                    </a:prstGeom>
                    <a:solidFill>
                      <a:srgbClr val="FFFFFF"/>
                    </a:solidFill>
                    <a:ln>
                      <a:noFill/>
                    </a:ln>
                  </pic:spPr>
                </pic:pic>
              </a:graphicData>
            </a:graphic>
          </wp:anchor>
        </w:drawing>
      </w:r>
      <w:r w:rsidR="0076053D">
        <w:rPr>
          <w:noProof/>
          <w:lang w:eastAsia="en-US"/>
        </w:rPr>
        <w:drawing>
          <wp:anchor distT="0" distB="0" distL="114935" distR="114935" simplePos="0" relativeHeight="251659776" behindDoc="1" locked="0" layoutInCell="1" allowOverlap="1">
            <wp:simplePos x="0" y="0"/>
            <wp:positionH relativeFrom="column">
              <wp:posOffset>287020</wp:posOffset>
            </wp:positionH>
            <wp:positionV relativeFrom="paragraph">
              <wp:posOffset>785495</wp:posOffset>
            </wp:positionV>
            <wp:extent cx="6892290" cy="13970"/>
            <wp:effectExtent l="0" t="0" r="0" b="0"/>
            <wp:wrapNone/>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2290" cy="13970"/>
                    </a:xfrm>
                    <a:prstGeom prst="rect">
                      <a:avLst/>
                    </a:prstGeom>
                    <a:solidFill>
                      <a:srgbClr val="FFFFFF"/>
                    </a:solidFill>
                    <a:ln>
                      <a:noFill/>
                    </a:ln>
                  </pic:spPr>
                </pic:pic>
              </a:graphicData>
            </a:graphic>
          </wp:anchor>
        </w:drawing>
      </w:r>
      <w:r w:rsidR="0076053D">
        <w:rPr>
          <w:noProof/>
          <w:lang w:eastAsia="en-US"/>
        </w:rPr>
        <w:drawing>
          <wp:anchor distT="0" distB="0" distL="114935" distR="114935" simplePos="0" relativeHeight="251658752" behindDoc="1" locked="0" layoutInCell="1" allowOverlap="1">
            <wp:simplePos x="0" y="0"/>
            <wp:positionH relativeFrom="column">
              <wp:posOffset>134620</wp:posOffset>
            </wp:positionH>
            <wp:positionV relativeFrom="paragraph">
              <wp:posOffset>633095</wp:posOffset>
            </wp:positionV>
            <wp:extent cx="6892290" cy="1397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2290" cy="13970"/>
                    </a:xfrm>
                    <a:prstGeom prst="rect">
                      <a:avLst/>
                    </a:prstGeom>
                    <a:solidFill>
                      <a:srgbClr val="FFFFFF"/>
                    </a:solidFill>
                    <a:ln>
                      <a:noFill/>
                    </a:ln>
                  </pic:spPr>
                </pic:pic>
              </a:graphicData>
            </a:graphic>
          </wp:anchor>
        </w:drawing>
      </w:r>
    </w:p>
    <w:p w:rsidR="007202DA" w:rsidRDefault="0014123C">
      <w:pPr>
        <w:spacing w:line="0" w:lineRule="atLeast"/>
        <w:ind w:left="9580"/>
        <w:rPr>
          <w:rFonts w:ascii="Times New Roman" w:eastAsia="Times New Roman" w:hAnsi="Times New Roman" w:cs="Times New Roman"/>
          <w:b/>
          <w:sz w:val="24"/>
        </w:rPr>
      </w:pPr>
      <w:bookmarkStart w:id="0" w:name="page4"/>
      <w:bookmarkStart w:id="1" w:name="page5"/>
      <w:bookmarkEnd w:id="0"/>
      <w:bookmarkEnd w:id="1"/>
      <w:r>
        <w:rPr>
          <w:rFonts w:ascii="Times New Roman" w:eastAsia="Times New Roman" w:hAnsi="Times New Roman" w:cs="Times New Roman"/>
          <w:b/>
          <w:sz w:val="24"/>
        </w:rPr>
        <w:lastRenderedPageBreak/>
        <w:t>Annexure-2</w:t>
      </w:r>
    </w:p>
    <w:p w:rsidR="000D74A5" w:rsidRDefault="000D74A5">
      <w:pPr>
        <w:spacing w:line="0" w:lineRule="atLeast"/>
        <w:ind w:left="9580"/>
        <w:rPr>
          <w:rFonts w:ascii="Times New Roman" w:eastAsia="Times New Roman" w:hAnsi="Times New Roman" w:cs="Times New Roman"/>
        </w:rPr>
      </w:pPr>
    </w:p>
    <w:p w:rsidR="0045183C" w:rsidRDefault="0045183C" w:rsidP="0045183C">
      <w:pPr>
        <w:jc w:val="center"/>
        <w:rPr>
          <w:rFonts w:ascii="Times New Roman" w:eastAsia="Times New Roman" w:hAnsi="Times New Roman" w:cs="Times New Roman"/>
          <w:b/>
          <w:sz w:val="32"/>
          <w:szCs w:val="32"/>
        </w:rPr>
      </w:pPr>
      <w:r>
        <w:rPr>
          <w:rFonts w:ascii="Times New Roman" w:hAnsi="Times New Roman"/>
          <w:b/>
          <w:sz w:val="32"/>
          <w:szCs w:val="32"/>
        </w:rPr>
        <w:t>LAKSHMI NARAIN COLLEGE OF TECHNOLOGY BHOPAL (M.P.)</w:t>
      </w:r>
    </w:p>
    <w:p w:rsidR="0045183C" w:rsidRDefault="0045183C" w:rsidP="0045183C">
      <w:pPr>
        <w:jc w:val="center"/>
        <w:rPr>
          <w:rFonts w:ascii="Times New Roman" w:eastAsia="Times New Roman" w:hAnsi="Times New Roman" w:cs="Times New Roman"/>
          <w:b/>
          <w:sz w:val="32"/>
          <w:szCs w:val="32"/>
        </w:rPr>
      </w:pPr>
    </w:p>
    <w:p w:rsidR="0045183C" w:rsidRDefault="0045183C" w:rsidP="0045183C">
      <w:pPr>
        <w:ind w:right="-9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Information Technology</w:t>
      </w:r>
    </w:p>
    <w:p w:rsidR="007202DA" w:rsidRDefault="007202DA">
      <w:pPr>
        <w:spacing w:line="243" w:lineRule="exact"/>
        <w:rPr>
          <w:rFonts w:ascii="Times New Roman" w:eastAsia="Times New Roman" w:hAnsi="Times New Roman" w:cs="Times New Roman"/>
        </w:rPr>
      </w:pPr>
    </w:p>
    <w:p w:rsidR="007202DA" w:rsidRDefault="007202DA">
      <w:pPr>
        <w:spacing w:line="0" w:lineRule="atLeast"/>
        <w:ind w:left="4280"/>
        <w:rPr>
          <w:rFonts w:ascii="Times New Roman" w:eastAsia="Times New Roman" w:hAnsi="Times New Roman" w:cs="Times New Roman"/>
          <w:b/>
          <w:sz w:val="32"/>
        </w:rPr>
      </w:pPr>
    </w:p>
    <w:p w:rsidR="007202DA" w:rsidRDefault="007202DA" w:rsidP="0045183C">
      <w:pPr>
        <w:spacing w:line="0" w:lineRule="atLeast"/>
        <w:rPr>
          <w:rFonts w:ascii="Times New Roman" w:eastAsia="Times New Roman" w:hAnsi="Times New Roman" w:cs="Times New Roman"/>
          <w:b/>
          <w:sz w:val="32"/>
        </w:rPr>
      </w:pPr>
    </w:p>
    <w:p w:rsidR="0045183C" w:rsidRDefault="0045183C" w:rsidP="0045183C">
      <w:pPr>
        <w:spacing w:line="0" w:lineRule="atLeast"/>
        <w:rPr>
          <w:rFonts w:ascii="Times New Roman" w:eastAsia="Times New Roman" w:hAnsi="Times New Roman" w:cs="Times New Roman"/>
          <w:b/>
          <w:sz w:val="32"/>
        </w:rPr>
      </w:pPr>
    </w:p>
    <w:p w:rsidR="007202DA" w:rsidRDefault="0076053D">
      <w:pPr>
        <w:spacing w:line="0" w:lineRule="atLeast"/>
        <w:ind w:left="4280"/>
        <w:rPr>
          <w:rFonts w:ascii="Times New Roman" w:eastAsia="Times New Roman" w:hAnsi="Times New Roman" w:cs="Times New Roman"/>
          <w:b/>
          <w:sz w:val="32"/>
        </w:rPr>
      </w:pPr>
      <w:r>
        <w:rPr>
          <w:rFonts w:ascii="Times New Roman" w:eastAsia="Times New Roman" w:hAnsi="Times New Roman" w:cs="Times New Roman"/>
          <w:b/>
          <w:noProof/>
          <w:sz w:val="32"/>
          <w:lang w:eastAsia="en-US"/>
        </w:rPr>
        <w:drawing>
          <wp:anchor distT="0" distB="0" distL="0" distR="0" simplePos="0" relativeHeight="251657728" behindDoc="1" locked="0" layoutInCell="1" allowOverlap="1">
            <wp:simplePos x="0" y="0"/>
            <wp:positionH relativeFrom="column">
              <wp:posOffset>928370</wp:posOffset>
            </wp:positionH>
            <wp:positionV relativeFrom="paragraph">
              <wp:posOffset>80645</wp:posOffset>
            </wp:positionV>
            <wp:extent cx="5078730" cy="3897630"/>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9">
                      <a:lum bright="70000" contrast="-7000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78730" cy="3897630"/>
                    </a:xfrm>
                    <a:prstGeom prst="rect">
                      <a:avLst/>
                    </a:prstGeom>
                    <a:solidFill>
                      <a:srgbClr val="FFFFFF"/>
                    </a:solidFill>
                    <a:ln>
                      <a:noFill/>
                    </a:ln>
                  </pic:spPr>
                </pic:pic>
              </a:graphicData>
            </a:graphic>
          </wp:anchor>
        </w:drawing>
      </w:r>
    </w:p>
    <w:p w:rsidR="007202DA" w:rsidRDefault="007202DA">
      <w:pPr>
        <w:spacing w:line="0" w:lineRule="atLeast"/>
        <w:ind w:left="4280"/>
        <w:rPr>
          <w:rFonts w:ascii="Times New Roman" w:eastAsia="Times New Roman" w:hAnsi="Times New Roman" w:cs="Times New Roman"/>
          <w:b/>
          <w:sz w:val="32"/>
        </w:rPr>
      </w:pPr>
      <w:r>
        <w:rPr>
          <w:rFonts w:ascii="Times New Roman" w:eastAsia="Times New Roman" w:hAnsi="Times New Roman" w:cs="Times New Roman"/>
          <w:b/>
          <w:sz w:val="32"/>
        </w:rPr>
        <w:t>CERTIFICATE</w:t>
      </w:r>
    </w:p>
    <w:p w:rsidR="0045183C" w:rsidRDefault="0045183C">
      <w:pPr>
        <w:spacing w:line="0" w:lineRule="atLeast"/>
        <w:ind w:left="4280"/>
        <w:rPr>
          <w:rFonts w:ascii="Times New Roman" w:eastAsia="Times New Roman" w:hAnsi="Times New Roman" w:cs="Times New Roman"/>
          <w:b/>
          <w:sz w:val="32"/>
        </w:rPr>
      </w:pPr>
    </w:p>
    <w:p w:rsidR="0045183C" w:rsidRDefault="0045183C">
      <w:pPr>
        <w:spacing w:line="0" w:lineRule="atLeast"/>
        <w:ind w:left="4280"/>
        <w:rPr>
          <w:rFonts w:ascii="Times New Roman" w:eastAsia="Times New Roman" w:hAnsi="Times New Roman" w:cs="Times New Roman"/>
        </w:rPr>
      </w:pPr>
    </w:p>
    <w:p w:rsidR="007202DA" w:rsidRDefault="007202DA">
      <w:pPr>
        <w:spacing w:line="200" w:lineRule="exact"/>
        <w:rPr>
          <w:rFonts w:ascii="Times New Roman" w:eastAsia="Times New Roman" w:hAnsi="Times New Roman" w:cs="Times New Roman"/>
        </w:rPr>
      </w:pPr>
    </w:p>
    <w:p w:rsidR="007202DA" w:rsidRDefault="007202DA">
      <w:pPr>
        <w:spacing w:line="200" w:lineRule="exact"/>
        <w:rPr>
          <w:rFonts w:ascii="Times New Roman" w:eastAsia="Times New Roman" w:hAnsi="Times New Roman" w:cs="Times New Roman"/>
        </w:rPr>
      </w:pPr>
    </w:p>
    <w:p w:rsidR="007202DA" w:rsidRDefault="007202DA">
      <w:pPr>
        <w:spacing w:line="379" w:lineRule="exact"/>
        <w:rPr>
          <w:rFonts w:ascii="Times New Roman" w:eastAsia="Times New Roman" w:hAnsi="Times New Roman" w:cs="Times New Roman"/>
        </w:rPr>
      </w:pPr>
    </w:p>
    <w:p w:rsidR="007202DA" w:rsidRDefault="007202DA">
      <w:pPr>
        <w:spacing w:line="480" w:lineRule="auto"/>
        <w:jc w:val="both"/>
        <w:rPr>
          <w:rFonts w:ascii="Times New Roman" w:eastAsia="Times New Roman" w:hAnsi="Times New Roman" w:cs="Times New Roman"/>
        </w:rPr>
      </w:pPr>
      <w:r>
        <w:rPr>
          <w:rFonts w:ascii="Times New Roman" w:eastAsia="Times New Roman" w:hAnsi="Times New Roman" w:cs="Times New Roman"/>
          <w:sz w:val="24"/>
        </w:rPr>
        <w:t xml:space="preserve">This is to certify </w:t>
      </w:r>
      <w:r w:rsidR="00400714">
        <w:rPr>
          <w:rFonts w:ascii="Times New Roman" w:eastAsia="Times New Roman" w:hAnsi="Times New Roman" w:cs="Times New Roman"/>
          <w:sz w:val="24"/>
        </w:rPr>
        <w:t>that the minor project titled “</w:t>
      </w:r>
      <w:r w:rsidR="00400714" w:rsidRPr="007D3087">
        <w:rPr>
          <w:rFonts w:ascii="Times New Roman" w:eastAsia="Times New Roman" w:hAnsi="Times New Roman" w:cs="Times New Roman"/>
          <w:sz w:val="24"/>
          <w:u w:val="single"/>
        </w:rPr>
        <w:t>A smart fault detection system for Indian Railways</w:t>
      </w:r>
      <w:r>
        <w:rPr>
          <w:rFonts w:ascii="Times New Roman" w:eastAsia="Times New Roman" w:hAnsi="Times New Roman" w:cs="Times New Roman"/>
          <w:sz w:val="24"/>
        </w:rPr>
        <w:t xml:space="preserve">” is the bona fide work carried out by </w:t>
      </w:r>
      <w:r w:rsidR="007D3087">
        <w:rPr>
          <w:rFonts w:ascii="Times New Roman" w:eastAsia="Times New Roman" w:hAnsi="Times New Roman" w:cs="Times New Roman"/>
          <w:b/>
          <w:sz w:val="24"/>
        </w:rPr>
        <w:t>Bhumika Shrivastav,Adamya Shrivastav</w:t>
      </w:r>
      <w:r>
        <w:rPr>
          <w:rFonts w:ascii="Times New Roman" w:eastAsia="Times New Roman" w:hAnsi="Times New Roman" w:cs="Times New Roman"/>
          <w:b/>
          <w:sz w:val="24"/>
        </w:rPr>
        <w:t xml:space="preserve"> &amp; Enrollment No.</w:t>
      </w:r>
      <w:r w:rsidR="0014123C">
        <w:rPr>
          <w:rFonts w:ascii="Times New Roman" w:eastAsia="Times New Roman" w:hAnsi="Times New Roman" w:cs="Times New Roman"/>
          <w:b/>
          <w:sz w:val="24"/>
        </w:rPr>
        <w:t>is</w:t>
      </w:r>
      <w:r>
        <w:rPr>
          <w:rFonts w:ascii="Times New Roman" w:eastAsia="Times New Roman" w:hAnsi="Times New Roman" w:cs="Times New Roman"/>
          <w:b/>
          <w:sz w:val="24"/>
        </w:rPr>
        <w:t>/are</w:t>
      </w:r>
      <w:r w:rsidR="007D3087">
        <w:rPr>
          <w:rFonts w:ascii="Times New Roman" w:eastAsia="Times New Roman" w:hAnsi="Times New Roman" w:cs="Times New Roman"/>
          <w:b/>
          <w:sz w:val="24"/>
        </w:rPr>
        <w:t xml:space="preserve"> 0103IT171029, 0103IT171010</w:t>
      </w:r>
      <w:r w:rsidR="0014123C">
        <w:rPr>
          <w:rFonts w:ascii="Times New Roman" w:eastAsia="Times New Roman" w:hAnsi="Times New Roman" w:cs="Times New Roman"/>
          <w:sz w:val="24"/>
        </w:rPr>
        <w:t xml:space="preserve"> student/students of B.Tech</w:t>
      </w:r>
      <w:r>
        <w:rPr>
          <w:rFonts w:ascii="Times New Roman" w:eastAsia="Times New Roman" w:hAnsi="Times New Roman" w:cs="Times New Roman"/>
          <w:sz w:val="24"/>
        </w:rPr>
        <w:t>.(Information Technology) of Lakshmi Narain College of Technology, Bhopal affiliated to Rajiv Gandhi Proudyogiki Vishwavidyal</w:t>
      </w:r>
      <w:r w:rsidR="000D74A5">
        <w:rPr>
          <w:rFonts w:ascii="Times New Roman" w:eastAsia="Times New Roman" w:hAnsi="Times New Roman" w:cs="Times New Roman"/>
          <w:sz w:val="24"/>
        </w:rPr>
        <w:t>aya</w:t>
      </w:r>
      <w:r>
        <w:rPr>
          <w:rFonts w:ascii="Times New Roman" w:eastAsia="Times New Roman" w:hAnsi="Times New Roman" w:cs="Times New Roman"/>
          <w:sz w:val="24"/>
        </w:rPr>
        <w:t xml:space="preserve">, Bhopal, Madhya Pradesh (India) </w:t>
      </w:r>
      <w:r w:rsidR="0014123C">
        <w:rPr>
          <w:rFonts w:ascii="Times New Roman" w:eastAsia="Times New Roman" w:hAnsi="Times New Roman" w:cs="Times New Roman"/>
          <w:sz w:val="24"/>
        </w:rPr>
        <w:t>during the academic year 2019-20</w:t>
      </w:r>
      <w:r>
        <w:rPr>
          <w:rFonts w:ascii="Times New Roman" w:eastAsia="Times New Roman" w:hAnsi="Times New Roman" w:cs="Times New Roman"/>
          <w:sz w:val="24"/>
        </w:rPr>
        <w:t>, in partial fulfillment of the requirements for the award of the degree of Bachelor of Engineering (</w:t>
      </w:r>
      <w:r>
        <w:rPr>
          <w:rFonts w:ascii="Times New Roman" w:eastAsia="Times New Roman" w:hAnsi="Times New Roman" w:cs="Times New Roman"/>
          <w:b/>
          <w:sz w:val="24"/>
        </w:rPr>
        <w:t>Information Technology</w:t>
      </w:r>
      <w:r>
        <w:rPr>
          <w:rFonts w:ascii="Times New Roman" w:eastAsia="Times New Roman" w:hAnsi="Times New Roman" w:cs="Times New Roman"/>
          <w:sz w:val="24"/>
        </w:rPr>
        <w:t>) and that the project has not formed the basis for the award previously of any other degree, diploma, fellowship or any other similar title.</w:t>
      </w:r>
    </w:p>
    <w:p w:rsidR="007202DA" w:rsidRDefault="007202DA">
      <w:pPr>
        <w:spacing w:line="200" w:lineRule="exact"/>
        <w:rPr>
          <w:rFonts w:ascii="Times New Roman" w:eastAsia="Times New Roman" w:hAnsi="Times New Roman" w:cs="Times New Roman"/>
        </w:rPr>
      </w:pPr>
    </w:p>
    <w:p w:rsidR="007202DA" w:rsidRDefault="007202DA">
      <w:pPr>
        <w:spacing w:line="200" w:lineRule="exact"/>
        <w:rPr>
          <w:rFonts w:ascii="Times New Roman" w:eastAsia="Times New Roman" w:hAnsi="Times New Roman" w:cs="Times New Roman"/>
        </w:rPr>
      </w:pPr>
    </w:p>
    <w:p w:rsidR="007202DA" w:rsidRDefault="007202DA">
      <w:pPr>
        <w:spacing w:line="200" w:lineRule="exact"/>
        <w:rPr>
          <w:rFonts w:ascii="Times New Roman" w:eastAsia="Times New Roman" w:hAnsi="Times New Roman" w:cs="Times New Roman"/>
        </w:rPr>
      </w:pPr>
    </w:p>
    <w:p w:rsidR="007202DA" w:rsidRDefault="007202DA">
      <w:pPr>
        <w:spacing w:line="200" w:lineRule="exact"/>
        <w:rPr>
          <w:rFonts w:ascii="Times New Roman" w:eastAsia="Times New Roman" w:hAnsi="Times New Roman" w:cs="Times New Roman"/>
        </w:rPr>
      </w:pPr>
    </w:p>
    <w:p w:rsidR="007202DA" w:rsidRDefault="007202DA">
      <w:pPr>
        <w:spacing w:line="200" w:lineRule="exact"/>
        <w:rPr>
          <w:rFonts w:ascii="Times New Roman" w:eastAsia="Times New Roman" w:hAnsi="Times New Roman" w:cs="Times New Roman"/>
        </w:rPr>
      </w:pPr>
    </w:p>
    <w:p w:rsidR="007202DA" w:rsidRDefault="007202DA">
      <w:pPr>
        <w:spacing w:line="260" w:lineRule="exact"/>
        <w:rPr>
          <w:rFonts w:ascii="Times New Roman" w:eastAsia="Times New Roman" w:hAnsi="Times New Roman" w:cs="Times New Roman"/>
        </w:rPr>
      </w:pPr>
    </w:p>
    <w:p w:rsidR="007202DA" w:rsidRDefault="007202DA">
      <w:pPr>
        <w:spacing w:line="0" w:lineRule="atLeast"/>
        <w:rPr>
          <w:rFonts w:ascii="Times New Roman" w:eastAsia="Times New Roman" w:hAnsi="Times New Roman" w:cs="Times New Roman"/>
          <w:b/>
          <w:sz w:val="23"/>
        </w:rPr>
      </w:pPr>
    </w:p>
    <w:p w:rsidR="007202DA" w:rsidRDefault="007202DA">
      <w:pPr>
        <w:spacing w:line="0" w:lineRule="atLeast"/>
        <w:rPr>
          <w:rFonts w:ascii="Times New Roman" w:eastAsia="Times New Roman" w:hAnsi="Times New Roman" w:cs="Times New Roman"/>
          <w:b/>
          <w:sz w:val="23"/>
        </w:rPr>
      </w:pPr>
    </w:p>
    <w:p w:rsidR="007202DA" w:rsidRDefault="007202DA">
      <w:pPr>
        <w:spacing w:line="0" w:lineRule="atLeast"/>
        <w:rPr>
          <w:rFonts w:ascii="Times New Roman" w:eastAsia="Times New Roman" w:hAnsi="Times New Roman" w:cs="Times New Roman"/>
        </w:rPr>
      </w:pPr>
      <w:r>
        <w:rPr>
          <w:rFonts w:ascii="Times New Roman" w:eastAsia="Times New Roman" w:hAnsi="Times New Roman" w:cs="Times New Roman"/>
          <w:b/>
          <w:sz w:val="23"/>
        </w:rPr>
        <w:t xml:space="preserve">       Signature &amp; Seal of HOD, Information Technology                                  Signature of the Guide with Date</w:t>
      </w:r>
    </w:p>
    <w:p w:rsidR="007202DA" w:rsidRDefault="007202DA">
      <w:pPr>
        <w:spacing w:line="240" w:lineRule="exact"/>
        <w:rPr>
          <w:rFonts w:ascii="Times New Roman" w:eastAsia="Times New Roman" w:hAnsi="Times New Roman" w:cs="Times New Roman"/>
        </w:rPr>
      </w:pPr>
    </w:p>
    <w:p w:rsidR="007202DA" w:rsidRPr="0045183C" w:rsidRDefault="007202DA" w:rsidP="0045183C">
      <w:pPr>
        <w:spacing w:line="0" w:lineRule="atLeast"/>
        <w:rPr>
          <w:rFonts w:ascii="Times New Roman" w:eastAsia="Times New Roman" w:hAnsi="Times New Roman" w:cs="Times New Roman"/>
          <w:b/>
          <w:sz w:val="24"/>
        </w:rPr>
      </w:pPr>
      <w:r>
        <w:rPr>
          <w:rFonts w:ascii="Times New Roman" w:eastAsia="Times New Roman" w:hAnsi="Times New Roman" w:cs="Times New Roman"/>
          <w:b/>
          <w:sz w:val="24"/>
        </w:rPr>
        <w:t xml:space="preserve">        Lakshmi </w:t>
      </w:r>
      <w:r w:rsidR="002A2519">
        <w:rPr>
          <w:rFonts w:ascii="Times New Roman" w:eastAsia="Times New Roman" w:hAnsi="Times New Roman" w:cs="Times New Roman"/>
          <w:b/>
          <w:sz w:val="24"/>
        </w:rPr>
        <w:t>Narain College of Technology, Bhopal</w:t>
      </w:r>
      <w:r w:rsidR="0076053D">
        <w:rPr>
          <w:rFonts w:ascii="Times New Roman" w:eastAsia="Times New Roman" w:hAnsi="Times New Roman" w:cs="Times New Roman"/>
          <w:b/>
          <w:noProof/>
          <w:sz w:val="24"/>
          <w:lang w:eastAsia="en-US"/>
        </w:rPr>
        <w:drawing>
          <wp:anchor distT="0" distB="0" distL="114935" distR="114935" simplePos="0" relativeHeight="251661824" behindDoc="1" locked="0" layoutInCell="1" allowOverlap="1">
            <wp:simplePos x="0" y="0"/>
            <wp:positionH relativeFrom="column">
              <wp:posOffset>591820</wp:posOffset>
            </wp:positionH>
            <wp:positionV relativeFrom="paragraph">
              <wp:posOffset>1945005</wp:posOffset>
            </wp:positionV>
            <wp:extent cx="6892290" cy="13970"/>
            <wp:effectExtent l="0" t="0" r="0" b="0"/>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2290" cy="13970"/>
                    </a:xfrm>
                    <a:prstGeom prst="rect">
                      <a:avLst/>
                    </a:prstGeom>
                    <a:solidFill>
                      <a:srgbClr val="FFFFFF"/>
                    </a:solidFill>
                    <a:ln>
                      <a:noFill/>
                    </a:ln>
                  </pic:spPr>
                </pic:pic>
              </a:graphicData>
            </a:graphic>
          </wp:anchor>
        </w:drawing>
      </w:r>
      <w:r w:rsidR="0076053D">
        <w:rPr>
          <w:rFonts w:ascii="Times New Roman" w:eastAsia="Times New Roman" w:hAnsi="Times New Roman" w:cs="Times New Roman"/>
          <w:b/>
          <w:noProof/>
          <w:sz w:val="24"/>
          <w:lang w:eastAsia="en-US"/>
        </w:rPr>
        <w:drawing>
          <wp:anchor distT="0" distB="0" distL="114935" distR="114935" simplePos="0" relativeHeight="251660800" behindDoc="1" locked="0" layoutInCell="1" allowOverlap="1">
            <wp:simplePos x="0" y="0"/>
            <wp:positionH relativeFrom="column">
              <wp:posOffset>439420</wp:posOffset>
            </wp:positionH>
            <wp:positionV relativeFrom="paragraph">
              <wp:posOffset>1792605</wp:posOffset>
            </wp:positionV>
            <wp:extent cx="6892290" cy="1397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2290" cy="13970"/>
                    </a:xfrm>
                    <a:prstGeom prst="rect">
                      <a:avLst/>
                    </a:prstGeom>
                    <a:solidFill>
                      <a:srgbClr val="FFFFFF"/>
                    </a:solidFill>
                    <a:ln>
                      <a:noFill/>
                    </a:ln>
                  </pic:spPr>
                </pic:pic>
              </a:graphicData>
            </a:graphic>
          </wp:anchor>
        </w:drawing>
      </w:r>
      <w:r w:rsidR="0076053D">
        <w:rPr>
          <w:noProof/>
          <w:lang w:eastAsia="en-US"/>
        </w:rPr>
        <w:drawing>
          <wp:anchor distT="0" distB="0" distL="114935" distR="114935" simplePos="0" relativeHeight="251655680" behindDoc="1" locked="0" layoutInCell="1" allowOverlap="1">
            <wp:simplePos x="0" y="0"/>
            <wp:positionH relativeFrom="column">
              <wp:posOffset>-17780</wp:posOffset>
            </wp:positionH>
            <wp:positionV relativeFrom="paragraph">
              <wp:posOffset>4907915</wp:posOffset>
            </wp:positionV>
            <wp:extent cx="6892290" cy="13970"/>
            <wp:effectExtent l="0" t="0" r="0" b="0"/>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892290" cy="13970"/>
                    </a:xfrm>
                    <a:prstGeom prst="rect">
                      <a:avLst/>
                    </a:prstGeom>
                    <a:solidFill>
                      <a:srgbClr val="FFFFFF"/>
                    </a:solidFill>
                    <a:ln>
                      <a:noFill/>
                    </a:ln>
                  </pic:spPr>
                </pic:pic>
              </a:graphicData>
            </a:graphic>
          </wp:anchor>
        </w:drawing>
      </w:r>
    </w:p>
    <w:p w:rsidR="007202DA" w:rsidRDefault="007202DA">
      <w:pPr>
        <w:sectPr w:rsidR="007202DA">
          <w:pgSz w:w="12240" w:h="15840"/>
          <w:pgMar w:top="717" w:right="720" w:bottom="716" w:left="720" w:header="720" w:footer="720" w:gutter="0"/>
          <w:cols w:space="720"/>
          <w:docGrid w:linePitch="600" w:charSpace="40960"/>
        </w:sectPr>
      </w:pPr>
    </w:p>
    <w:p w:rsidR="007202DA" w:rsidRDefault="007202DA" w:rsidP="002A2519">
      <w:pPr>
        <w:spacing w:line="0" w:lineRule="atLeast"/>
        <w:jc w:val="right"/>
        <w:rPr>
          <w:rFonts w:ascii="Times New Roman" w:eastAsia="Times New Roman" w:hAnsi="Times New Roman" w:cs="Times New Roman"/>
        </w:rPr>
      </w:pPr>
      <w:bookmarkStart w:id="2" w:name="page6"/>
      <w:bookmarkEnd w:id="2"/>
      <w:r>
        <w:rPr>
          <w:rFonts w:ascii="Times New Roman" w:eastAsia="Times New Roman" w:hAnsi="Times New Roman" w:cs="Times New Roman"/>
          <w:b/>
          <w:sz w:val="24"/>
        </w:rPr>
        <w:lastRenderedPageBreak/>
        <w:t>Annexure-</w:t>
      </w:r>
      <w:r w:rsidR="0014123C">
        <w:rPr>
          <w:rFonts w:ascii="Times New Roman" w:eastAsia="Times New Roman" w:hAnsi="Times New Roman" w:cs="Times New Roman"/>
          <w:b/>
          <w:sz w:val="24"/>
        </w:rPr>
        <w:t>3</w:t>
      </w:r>
    </w:p>
    <w:p w:rsidR="007202DA" w:rsidRDefault="007202DA">
      <w:pPr>
        <w:spacing w:line="248" w:lineRule="exact"/>
        <w:rPr>
          <w:rFonts w:ascii="Times New Roman" w:eastAsia="Times New Roman" w:hAnsi="Times New Roman" w:cs="Times New Roman"/>
        </w:rPr>
      </w:pPr>
    </w:p>
    <w:tbl>
      <w:tblPr>
        <w:tblW w:w="0" w:type="auto"/>
        <w:tblInd w:w="740" w:type="dxa"/>
        <w:tblLayout w:type="fixed"/>
        <w:tblCellMar>
          <w:left w:w="0" w:type="dxa"/>
          <w:right w:w="0" w:type="dxa"/>
        </w:tblCellMar>
        <w:tblLook w:val="0000"/>
      </w:tblPr>
      <w:tblGrid>
        <w:gridCol w:w="3280"/>
        <w:gridCol w:w="5780"/>
      </w:tblGrid>
      <w:tr w:rsidR="007202DA">
        <w:trPr>
          <w:trHeight w:val="368"/>
        </w:trPr>
        <w:tc>
          <w:tcPr>
            <w:tcW w:w="3280" w:type="dxa"/>
            <w:shd w:val="clear" w:color="auto" w:fill="auto"/>
            <w:vAlign w:val="bottom"/>
          </w:tcPr>
          <w:p w:rsidR="007202DA" w:rsidRDefault="007202DA">
            <w:pPr>
              <w:snapToGrid w:val="0"/>
              <w:spacing w:line="0" w:lineRule="atLeast"/>
              <w:rPr>
                <w:rFonts w:ascii="Times New Roman" w:eastAsia="Times New Roman" w:hAnsi="Times New Roman" w:cs="Times New Roman"/>
                <w:sz w:val="24"/>
              </w:rPr>
            </w:pPr>
          </w:p>
        </w:tc>
        <w:tc>
          <w:tcPr>
            <w:tcW w:w="5780" w:type="dxa"/>
            <w:shd w:val="clear" w:color="auto" w:fill="auto"/>
            <w:vAlign w:val="bottom"/>
          </w:tcPr>
          <w:p w:rsidR="007202DA" w:rsidRDefault="007202DA">
            <w:pPr>
              <w:spacing w:line="0" w:lineRule="atLeast"/>
              <w:ind w:right="3056"/>
              <w:jc w:val="right"/>
            </w:pPr>
            <w:r>
              <w:rPr>
                <w:rFonts w:ascii="Times New Roman" w:eastAsia="Times New Roman" w:hAnsi="Times New Roman" w:cs="Times New Roman"/>
                <w:b/>
                <w:sz w:val="32"/>
              </w:rPr>
              <w:t>Table of Contents</w:t>
            </w:r>
          </w:p>
        </w:tc>
      </w:tr>
      <w:tr w:rsidR="007202DA">
        <w:trPr>
          <w:trHeight w:val="798"/>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Title Page</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i</w:t>
            </w:r>
          </w:p>
        </w:tc>
      </w:tr>
      <w:tr w:rsidR="007202DA">
        <w:trPr>
          <w:trHeight w:val="276"/>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Declaration of the Student</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ii</w:t>
            </w:r>
          </w:p>
        </w:tc>
      </w:tr>
      <w:tr w:rsidR="007202DA">
        <w:trPr>
          <w:trHeight w:val="276"/>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Certificate of the Guide</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iii</w:t>
            </w:r>
          </w:p>
        </w:tc>
      </w:tr>
      <w:tr w:rsidR="007202DA">
        <w:trPr>
          <w:trHeight w:val="276"/>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Abstract</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iv</w:t>
            </w:r>
          </w:p>
        </w:tc>
      </w:tr>
      <w:tr w:rsidR="007202DA">
        <w:trPr>
          <w:trHeight w:val="276"/>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Acknowledgement</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v</w:t>
            </w:r>
          </w:p>
        </w:tc>
      </w:tr>
      <w:tr w:rsidR="007202DA">
        <w:trPr>
          <w:trHeight w:val="276"/>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List of Figures</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vi</w:t>
            </w:r>
          </w:p>
        </w:tc>
      </w:tr>
      <w:tr w:rsidR="007202DA">
        <w:trPr>
          <w:trHeight w:val="276"/>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List of Tables (optional)</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vii</w:t>
            </w:r>
          </w:p>
        </w:tc>
      </w:tr>
      <w:tr w:rsidR="007202DA">
        <w:trPr>
          <w:trHeight w:val="277"/>
        </w:trPr>
        <w:tc>
          <w:tcPr>
            <w:tcW w:w="3280" w:type="dxa"/>
            <w:shd w:val="clear" w:color="auto" w:fill="auto"/>
            <w:vAlign w:val="bottom"/>
          </w:tcPr>
          <w:p w:rsidR="007202DA" w:rsidRDefault="007202DA">
            <w:pPr>
              <w:spacing w:line="0" w:lineRule="atLeast"/>
              <w:rPr>
                <w:rFonts w:ascii="Times New Roman" w:eastAsia="Times New Roman" w:hAnsi="Times New Roman" w:cs="Times New Roman"/>
                <w:sz w:val="24"/>
              </w:rPr>
            </w:pPr>
            <w:r>
              <w:rPr>
                <w:rFonts w:ascii="Times New Roman" w:eastAsia="Times New Roman" w:hAnsi="Times New Roman" w:cs="Times New Roman"/>
                <w:sz w:val="24"/>
              </w:rPr>
              <w:t>Timeline / Gantt Chart(optional)</w:t>
            </w:r>
          </w:p>
        </w:tc>
        <w:tc>
          <w:tcPr>
            <w:tcW w:w="5780" w:type="dxa"/>
            <w:shd w:val="clear" w:color="auto" w:fill="auto"/>
            <w:vAlign w:val="bottom"/>
          </w:tcPr>
          <w:p w:rsidR="007202DA" w:rsidRDefault="007202DA">
            <w:pPr>
              <w:spacing w:line="0" w:lineRule="atLeast"/>
              <w:jc w:val="right"/>
            </w:pPr>
            <w:r>
              <w:rPr>
                <w:rFonts w:ascii="Times New Roman" w:eastAsia="Times New Roman" w:hAnsi="Times New Roman" w:cs="Times New Roman"/>
                <w:sz w:val="24"/>
              </w:rPr>
              <w:t>viii</w:t>
            </w:r>
          </w:p>
        </w:tc>
      </w:tr>
    </w:tbl>
    <w:p w:rsidR="007202DA" w:rsidRDefault="007202DA">
      <w:pPr>
        <w:spacing w:line="281" w:lineRule="exact"/>
        <w:rPr>
          <w:rFonts w:ascii="Times New Roman" w:eastAsia="Times New Roman" w:hAnsi="Times New Roman" w:cs="Times New Roman"/>
        </w:rPr>
      </w:pPr>
    </w:p>
    <w:p w:rsidR="007202DA" w:rsidRDefault="007202DA">
      <w:pPr>
        <w:numPr>
          <w:ilvl w:val="0"/>
          <w:numId w:val="5"/>
        </w:numPr>
        <w:tabs>
          <w:tab w:val="left" w:pos="740"/>
        </w:tabs>
        <w:spacing w:line="0" w:lineRule="atLeast"/>
        <w:ind w:left="740" w:hanging="740"/>
        <w:jc w:val="both"/>
        <w:rPr>
          <w:rFonts w:ascii="Times New Roman" w:eastAsia="Times New Roman" w:hAnsi="Times New Roman" w:cs="Times New Roman"/>
          <w:sz w:val="24"/>
        </w:rPr>
      </w:pPr>
      <w:r>
        <w:rPr>
          <w:rFonts w:ascii="Times New Roman" w:eastAsia="Times New Roman" w:hAnsi="Times New Roman" w:cs="Times New Roman"/>
          <w:b/>
          <w:sz w:val="24"/>
        </w:rPr>
        <w:t>INTRODUCTION*</w:t>
      </w:r>
    </w:p>
    <w:p w:rsidR="007202DA" w:rsidRDefault="007202DA">
      <w:pPr>
        <w:numPr>
          <w:ilvl w:val="1"/>
          <w:numId w:val="5"/>
        </w:numPr>
        <w:tabs>
          <w:tab w:val="left" w:pos="1100"/>
        </w:tabs>
        <w:spacing w:line="228" w:lineRule="auto"/>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Problem Definition</w:t>
      </w:r>
    </w:p>
    <w:p w:rsidR="007202DA" w:rsidRDefault="007202DA">
      <w:pPr>
        <w:numPr>
          <w:ilvl w:val="1"/>
          <w:numId w:val="5"/>
        </w:numPr>
        <w:tabs>
          <w:tab w:val="left" w:pos="1100"/>
        </w:tabs>
        <w:spacing w:line="0" w:lineRule="atLeast"/>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Project Overview/Specifications</w:t>
      </w:r>
    </w:p>
    <w:p w:rsidR="007202DA" w:rsidRDefault="007202DA">
      <w:pPr>
        <w:numPr>
          <w:ilvl w:val="1"/>
          <w:numId w:val="5"/>
        </w:numPr>
        <w:tabs>
          <w:tab w:val="left" w:pos="1100"/>
        </w:tabs>
        <w:spacing w:line="0" w:lineRule="atLeast"/>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Hardware Specification</w:t>
      </w:r>
    </w:p>
    <w:p w:rsidR="007202DA" w:rsidRDefault="007202DA">
      <w:pPr>
        <w:spacing w:line="12" w:lineRule="exact"/>
        <w:rPr>
          <w:rFonts w:ascii="Times New Roman" w:eastAsia="Times New Roman" w:hAnsi="Times New Roman" w:cs="Times New Roman"/>
          <w:sz w:val="24"/>
        </w:rPr>
      </w:pPr>
    </w:p>
    <w:p w:rsidR="007202DA" w:rsidRDefault="0045183C" w:rsidP="0045183C">
      <w:pPr>
        <w:numPr>
          <w:ilvl w:val="1"/>
          <w:numId w:val="5"/>
        </w:numPr>
        <w:tabs>
          <w:tab w:val="left" w:pos="1100"/>
        </w:tabs>
        <w:spacing w:line="228" w:lineRule="auto"/>
        <w:ind w:left="1100" w:right="7520" w:hanging="363"/>
        <w:rPr>
          <w:rFonts w:ascii="Times New Roman" w:eastAsia="Times New Roman" w:hAnsi="Times New Roman" w:cs="Times New Roman"/>
          <w:sz w:val="24"/>
        </w:rPr>
      </w:pPr>
      <w:r>
        <w:rPr>
          <w:rFonts w:ascii="Times New Roman" w:eastAsia="Times New Roman" w:hAnsi="Times New Roman" w:cs="Times New Roman"/>
          <w:sz w:val="24"/>
        </w:rPr>
        <w:t>Software</w:t>
      </w:r>
      <w:r w:rsidR="00480590">
        <w:rPr>
          <w:rFonts w:ascii="Times New Roman" w:eastAsia="Times New Roman" w:hAnsi="Times New Roman" w:cs="Times New Roman"/>
          <w:sz w:val="24"/>
        </w:rPr>
        <w:t>Specification</w:t>
      </w:r>
    </w:p>
    <w:p w:rsidR="0045183C" w:rsidRPr="0045183C" w:rsidRDefault="0045183C" w:rsidP="0045183C">
      <w:pPr>
        <w:tabs>
          <w:tab w:val="left" w:pos="1100"/>
        </w:tabs>
        <w:spacing w:line="228" w:lineRule="auto"/>
        <w:ind w:right="7520"/>
        <w:rPr>
          <w:rFonts w:ascii="Times New Roman" w:eastAsia="Times New Roman" w:hAnsi="Times New Roman" w:cs="Times New Roman"/>
          <w:sz w:val="24"/>
        </w:rPr>
      </w:pPr>
    </w:p>
    <w:p w:rsidR="007202DA" w:rsidRDefault="007202DA">
      <w:pPr>
        <w:numPr>
          <w:ilvl w:val="0"/>
          <w:numId w:val="5"/>
        </w:numPr>
        <w:tabs>
          <w:tab w:val="left" w:pos="740"/>
        </w:tabs>
        <w:spacing w:line="0" w:lineRule="atLeast"/>
        <w:ind w:left="740" w:hanging="740"/>
        <w:jc w:val="both"/>
        <w:rPr>
          <w:rFonts w:ascii="Times New Roman" w:eastAsia="Times New Roman" w:hAnsi="Times New Roman" w:cs="Times New Roman"/>
          <w:sz w:val="24"/>
        </w:rPr>
      </w:pPr>
      <w:r>
        <w:rPr>
          <w:rFonts w:ascii="Times New Roman" w:eastAsia="Times New Roman" w:hAnsi="Times New Roman" w:cs="Times New Roman"/>
          <w:b/>
          <w:sz w:val="24"/>
        </w:rPr>
        <w:t>LITERATURE SURVEY</w:t>
      </w:r>
    </w:p>
    <w:p w:rsidR="007202DA" w:rsidRDefault="007202DA">
      <w:pPr>
        <w:numPr>
          <w:ilvl w:val="1"/>
          <w:numId w:val="6"/>
        </w:numPr>
        <w:tabs>
          <w:tab w:val="left" w:pos="1100"/>
        </w:tabs>
        <w:spacing w:line="228" w:lineRule="auto"/>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Existing System</w:t>
      </w:r>
    </w:p>
    <w:p w:rsidR="007202DA" w:rsidRDefault="007202DA">
      <w:pPr>
        <w:spacing w:line="1" w:lineRule="exact"/>
        <w:rPr>
          <w:rFonts w:ascii="Times New Roman" w:eastAsia="Times New Roman" w:hAnsi="Times New Roman" w:cs="Times New Roman"/>
          <w:sz w:val="24"/>
        </w:rPr>
      </w:pPr>
    </w:p>
    <w:p w:rsidR="007202DA" w:rsidRDefault="007202DA">
      <w:pPr>
        <w:numPr>
          <w:ilvl w:val="1"/>
          <w:numId w:val="6"/>
        </w:numPr>
        <w:tabs>
          <w:tab w:val="left" w:pos="1100"/>
        </w:tabs>
        <w:spacing w:line="0" w:lineRule="atLeast"/>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Proposed System</w:t>
      </w:r>
    </w:p>
    <w:p w:rsidR="007202DA" w:rsidRDefault="007202DA">
      <w:pPr>
        <w:numPr>
          <w:ilvl w:val="1"/>
          <w:numId w:val="6"/>
        </w:numPr>
        <w:tabs>
          <w:tab w:val="left" w:pos="1100"/>
        </w:tabs>
        <w:spacing w:line="0" w:lineRule="atLeast"/>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Feasibility Study</w:t>
      </w:r>
    </w:p>
    <w:p w:rsidR="007202DA" w:rsidRDefault="007202DA">
      <w:pPr>
        <w:spacing w:line="280" w:lineRule="exact"/>
        <w:rPr>
          <w:rFonts w:ascii="Times New Roman" w:eastAsia="Times New Roman" w:hAnsi="Times New Roman" w:cs="Times New Roman"/>
          <w:sz w:val="24"/>
        </w:rPr>
      </w:pPr>
    </w:p>
    <w:p w:rsidR="007202DA" w:rsidRDefault="007202DA">
      <w:pPr>
        <w:numPr>
          <w:ilvl w:val="0"/>
          <w:numId w:val="7"/>
        </w:numPr>
        <w:tabs>
          <w:tab w:val="left" w:pos="740"/>
        </w:tabs>
        <w:spacing w:line="0" w:lineRule="atLeast"/>
        <w:ind w:left="740" w:hanging="740"/>
        <w:jc w:val="both"/>
        <w:rPr>
          <w:rFonts w:ascii="Times New Roman" w:eastAsia="Times New Roman" w:hAnsi="Times New Roman" w:cs="Times New Roman"/>
          <w:sz w:val="24"/>
        </w:rPr>
      </w:pPr>
      <w:r>
        <w:rPr>
          <w:rFonts w:ascii="Times New Roman" w:eastAsia="Times New Roman" w:hAnsi="Times New Roman" w:cs="Times New Roman"/>
          <w:b/>
          <w:sz w:val="24"/>
        </w:rPr>
        <w:t>SYSTEM ANALYSIS &amp; DESIGN</w:t>
      </w:r>
    </w:p>
    <w:p w:rsidR="007202DA" w:rsidRDefault="007202DA">
      <w:pPr>
        <w:numPr>
          <w:ilvl w:val="1"/>
          <w:numId w:val="7"/>
        </w:numPr>
        <w:tabs>
          <w:tab w:val="left" w:pos="1100"/>
        </w:tabs>
        <w:spacing w:line="228" w:lineRule="auto"/>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Requirement Specification</w:t>
      </w:r>
    </w:p>
    <w:p w:rsidR="007202DA" w:rsidRDefault="007202DA">
      <w:pPr>
        <w:numPr>
          <w:ilvl w:val="1"/>
          <w:numId w:val="7"/>
        </w:numPr>
        <w:tabs>
          <w:tab w:val="left" w:pos="1100"/>
        </w:tabs>
        <w:spacing w:line="0" w:lineRule="atLeast"/>
        <w:ind w:left="1100" w:hanging="363"/>
        <w:jc w:val="both"/>
        <w:rPr>
          <w:rFonts w:ascii="Times New Roman" w:eastAsia="Times New Roman" w:hAnsi="Times New Roman" w:cs="Times New Roman"/>
          <w:sz w:val="24"/>
        </w:rPr>
      </w:pPr>
      <w:r>
        <w:rPr>
          <w:rFonts w:ascii="Times New Roman" w:eastAsia="Times New Roman" w:hAnsi="Times New Roman" w:cs="Times New Roman"/>
          <w:sz w:val="24"/>
        </w:rPr>
        <w:t>Flowcharts / DFDs / ERDs</w:t>
      </w:r>
    </w:p>
    <w:p w:rsidR="007202DA" w:rsidRDefault="007202DA">
      <w:pPr>
        <w:numPr>
          <w:ilvl w:val="1"/>
          <w:numId w:val="7"/>
        </w:numPr>
        <w:tabs>
          <w:tab w:val="left" w:pos="1100"/>
        </w:tabs>
        <w:spacing w:line="0" w:lineRule="atLeast"/>
        <w:ind w:left="1100" w:hanging="363"/>
        <w:jc w:val="both"/>
        <w:rPr>
          <w:rFonts w:ascii="Times New Roman" w:eastAsia="Times New Roman" w:hAnsi="Times New Roman" w:cs="Times New Roman"/>
        </w:rPr>
      </w:pPr>
      <w:r>
        <w:rPr>
          <w:rFonts w:ascii="Times New Roman" w:eastAsia="Times New Roman" w:hAnsi="Times New Roman" w:cs="Times New Roman"/>
          <w:sz w:val="24"/>
        </w:rPr>
        <w:t>Design (Use Cases )and Test Cases</w:t>
      </w:r>
    </w:p>
    <w:p w:rsidR="007202DA" w:rsidRDefault="007202DA">
      <w:pPr>
        <w:spacing w:line="12" w:lineRule="exact"/>
        <w:rPr>
          <w:rFonts w:ascii="Times New Roman" w:eastAsia="Times New Roman" w:hAnsi="Times New Roman" w:cs="Times New Roman"/>
        </w:rPr>
      </w:pPr>
    </w:p>
    <w:p w:rsidR="007202DA" w:rsidRDefault="002D07A4" w:rsidP="002D07A4">
      <w:pPr>
        <w:tabs>
          <w:tab w:val="left" w:pos="1100"/>
        </w:tabs>
        <w:spacing w:line="0" w:lineRule="atLeast"/>
        <w:ind w:right="6880"/>
        <w:rPr>
          <w:rFonts w:ascii="Times New Roman" w:eastAsia="Times New Roman" w:hAnsi="Times New Roman" w:cs="Times New Roman"/>
          <w:sz w:val="24"/>
        </w:rPr>
      </w:pPr>
      <w:r>
        <w:rPr>
          <w:rFonts w:ascii="Times New Roman" w:eastAsia="Times New Roman" w:hAnsi="Times New Roman" w:cs="Times New Roman"/>
          <w:sz w:val="24"/>
        </w:rPr>
        <w:t xml:space="preserve">             3.4Algorithms and Pseudo </w:t>
      </w:r>
      <w:r w:rsidR="007202DA">
        <w:rPr>
          <w:rFonts w:ascii="Times New Roman" w:eastAsia="Times New Roman" w:hAnsi="Times New Roman" w:cs="Times New Roman"/>
          <w:sz w:val="24"/>
        </w:rPr>
        <w:t xml:space="preserve">Code </w:t>
      </w:r>
    </w:p>
    <w:p w:rsidR="007202DA" w:rsidRDefault="002D07A4" w:rsidP="002D07A4">
      <w:pPr>
        <w:tabs>
          <w:tab w:val="left" w:pos="1100"/>
        </w:tabs>
        <w:spacing w:line="0" w:lineRule="atLeast"/>
        <w:jc w:val="both"/>
        <w:rPr>
          <w:rFonts w:ascii="Times New Roman" w:eastAsia="Times New Roman" w:hAnsi="Times New Roman" w:cs="Times New Roman"/>
          <w:sz w:val="24"/>
        </w:rPr>
      </w:pPr>
      <w:r>
        <w:rPr>
          <w:rFonts w:ascii="Times New Roman" w:eastAsia="Times New Roman" w:hAnsi="Times New Roman" w:cs="Times New Roman"/>
          <w:sz w:val="24"/>
        </w:rPr>
        <w:t xml:space="preserve">            3.5</w:t>
      </w:r>
      <w:r w:rsidR="007202DA">
        <w:rPr>
          <w:rFonts w:ascii="Times New Roman" w:eastAsia="Times New Roman" w:hAnsi="Times New Roman" w:cs="Times New Roman"/>
          <w:sz w:val="24"/>
        </w:rPr>
        <w:t>Testing Process</w:t>
      </w:r>
    </w:p>
    <w:p w:rsidR="007202DA" w:rsidRDefault="007202DA">
      <w:pPr>
        <w:spacing w:line="281" w:lineRule="exact"/>
        <w:rPr>
          <w:rFonts w:ascii="Times New Roman" w:eastAsia="Times New Roman" w:hAnsi="Times New Roman" w:cs="Times New Roman"/>
          <w:sz w:val="24"/>
        </w:rPr>
      </w:pPr>
    </w:p>
    <w:p w:rsidR="007202DA" w:rsidRDefault="007202DA">
      <w:pPr>
        <w:numPr>
          <w:ilvl w:val="0"/>
          <w:numId w:val="9"/>
        </w:numPr>
        <w:tabs>
          <w:tab w:val="left" w:pos="740"/>
        </w:tabs>
        <w:spacing w:line="0" w:lineRule="atLeast"/>
        <w:ind w:left="740" w:hanging="740"/>
        <w:jc w:val="both"/>
        <w:rPr>
          <w:rFonts w:ascii="Times New Roman" w:eastAsia="Times New Roman" w:hAnsi="Times New Roman" w:cs="Times New Roman"/>
          <w:b/>
          <w:sz w:val="24"/>
        </w:rPr>
      </w:pPr>
      <w:r>
        <w:rPr>
          <w:rFonts w:ascii="Times New Roman" w:eastAsia="Times New Roman" w:hAnsi="Times New Roman" w:cs="Times New Roman"/>
          <w:b/>
          <w:sz w:val="24"/>
        </w:rPr>
        <w:t>RESULTS / OUTPUTS</w:t>
      </w:r>
    </w:p>
    <w:p w:rsidR="00EC3612" w:rsidRDefault="00EC3612" w:rsidP="00AD31D8">
      <w:pPr>
        <w:tabs>
          <w:tab w:val="left" w:pos="740"/>
        </w:tabs>
        <w:spacing w:line="0" w:lineRule="atLeast"/>
        <w:ind w:left="740"/>
        <w:jc w:val="both"/>
        <w:rPr>
          <w:rFonts w:ascii="Times New Roman" w:eastAsia="Times New Roman" w:hAnsi="Times New Roman" w:cs="Times New Roman"/>
          <w:b/>
          <w:sz w:val="24"/>
        </w:rPr>
      </w:pPr>
    </w:p>
    <w:p w:rsidR="00ED1812" w:rsidRDefault="00ED1812" w:rsidP="00ED1812">
      <w:pPr>
        <w:numPr>
          <w:ilvl w:val="0"/>
          <w:numId w:val="9"/>
        </w:numPr>
        <w:tabs>
          <w:tab w:val="left" w:pos="740"/>
        </w:tabs>
        <w:spacing w:line="0" w:lineRule="atLeast"/>
        <w:ind w:left="740" w:hanging="740"/>
        <w:jc w:val="both"/>
        <w:rPr>
          <w:rFonts w:ascii="Times New Roman" w:eastAsia="Times New Roman" w:hAnsi="Times New Roman" w:cs="Times New Roman"/>
          <w:b/>
          <w:sz w:val="24"/>
        </w:rPr>
      </w:pPr>
      <w:r>
        <w:rPr>
          <w:rFonts w:ascii="Times New Roman" w:eastAsia="Times New Roman" w:hAnsi="Times New Roman" w:cs="Times New Roman"/>
          <w:b/>
          <w:sz w:val="24"/>
        </w:rPr>
        <w:t>CONCLUSIONS / RECOMMENDATIONS</w:t>
      </w:r>
    </w:p>
    <w:p w:rsidR="00ED1812" w:rsidRDefault="00ED1812" w:rsidP="00ED1812">
      <w:pPr>
        <w:tabs>
          <w:tab w:val="left" w:pos="740"/>
        </w:tabs>
        <w:spacing w:line="0" w:lineRule="atLeast"/>
        <w:jc w:val="both"/>
        <w:rPr>
          <w:rFonts w:ascii="Times New Roman" w:eastAsia="Times New Roman" w:hAnsi="Times New Roman" w:cs="Times New Roman"/>
          <w:b/>
          <w:sz w:val="24"/>
        </w:rPr>
      </w:pPr>
    </w:p>
    <w:p w:rsidR="00ED1812" w:rsidRDefault="00ED1812" w:rsidP="00ED1812">
      <w:pPr>
        <w:tabs>
          <w:tab w:val="left" w:pos="740"/>
        </w:tabs>
        <w:spacing w:line="0" w:lineRule="atLeast"/>
        <w:ind w:left="740"/>
        <w:jc w:val="both"/>
        <w:rPr>
          <w:rFonts w:ascii="Times New Roman" w:eastAsia="Times New Roman" w:hAnsi="Times New Roman" w:cs="Times New Roman"/>
          <w:b/>
          <w:sz w:val="24"/>
        </w:rPr>
      </w:pPr>
      <w:r>
        <w:rPr>
          <w:rFonts w:ascii="Times New Roman" w:eastAsia="Times New Roman" w:hAnsi="Times New Roman" w:cs="Times New Roman"/>
          <w:b/>
          <w:sz w:val="24"/>
        </w:rPr>
        <w:t>REFERENCES</w:t>
      </w:r>
    </w:p>
    <w:p w:rsidR="00ED1812" w:rsidRDefault="00ED1812" w:rsidP="00ED1812">
      <w:pPr>
        <w:tabs>
          <w:tab w:val="left" w:pos="740"/>
        </w:tabs>
        <w:spacing w:line="0" w:lineRule="atLeast"/>
        <w:ind w:left="740"/>
        <w:jc w:val="both"/>
        <w:rPr>
          <w:rFonts w:ascii="Times New Roman" w:eastAsia="Times New Roman" w:hAnsi="Times New Roman" w:cs="Times New Roman"/>
          <w:b/>
          <w:sz w:val="24"/>
        </w:rPr>
      </w:pPr>
    </w:p>
    <w:p w:rsidR="00ED1812" w:rsidRDefault="00ED1812" w:rsidP="00ED1812">
      <w:pPr>
        <w:tabs>
          <w:tab w:val="left" w:pos="740"/>
        </w:tabs>
        <w:spacing w:line="0" w:lineRule="atLeast"/>
        <w:ind w:left="740"/>
        <w:jc w:val="both"/>
        <w:rPr>
          <w:rFonts w:ascii="Times New Roman" w:eastAsia="Times New Roman" w:hAnsi="Times New Roman" w:cs="Times New Roman"/>
          <w:b/>
          <w:sz w:val="24"/>
        </w:rPr>
      </w:pPr>
      <w:r>
        <w:rPr>
          <w:rFonts w:ascii="Times New Roman" w:eastAsia="Times New Roman" w:hAnsi="Times New Roman" w:cs="Times New Roman"/>
          <w:b/>
          <w:sz w:val="24"/>
        </w:rPr>
        <w:t>APPENDICES</w:t>
      </w:r>
    </w:p>
    <w:p w:rsidR="00ED1812" w:rsidRPr="0045183C" w:rsidRDefault="00ED1812" w:rsidP="00ED1812">
      <w:pPr>
        <w:tabs>
          <w:tab w:val="left" w:pos="1100"/>
        </w:tabs>
        <w:spacing w:line="0"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A.1 </w:t>
      </w:r>
      <w:r w:rsidRPr="0045183C">
        <w:rPr>
          <w:rFonts w:ascii="Times New Roman" w:eastAsia="Times New Roman" w:hAnsi="Times New Roman" w:cs="Times New Roman"/>
          <w:sz w:val="24"/>
          <w:szCs w:val="24"/>
        </w:rPr>
        <w:t>Details of software/simulator if any</w:t>
      </w:r>
    </w:p>
    <w:p w:rsidR="00ED1812" w:rsidRPr="0045183C" w:rsidRDefault="00ED1812" w:rsidP="00ED1812">
      <w:pPr>
        <w:tabs>
          <w:tab w:val="left" w:pos="1100"/>
        </w:tabs>
        <w:spacing w:line="0" w:lineRule="atLeast"/>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 </w:t>
      </w:r>
      <w:r w:rsidRPr="0045183C">
        <w:rPr>
          <w:rFonts w:ascii="Times New Roman" w:eastAsia="Times New Roman" w:hAnsi="Times New Roman" w:cs="Times New Roman"/>
          <w:sz w:val="24"/>
          <w:szCs w:val="24"/>
        </w:rPr>
        <w:t>Steps to execute/run/implement the project</w:t>
      </w:r>
    </w:p>
    <w:p w:rsidR="00ED1812" w:rsidRDefault="00ED1812" w:rsidP="00ED1812">
      <w:pPr>
        <w:tabs>
          <w:tab w:val="left" w:pos="1100"/>
        </w:tabs>
        <w:spacing w:line="228" w:lineRule="auto"/>
        <w:ind w:left="1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A.3 </w:t>
      </w:r>
      <w:r w:rsidRPr="0045183C">
        <w:rPr>
          <w:rFonts w:ascii="Times New Roman" w:eastAsia="Times New Roman" w:hAnsi="Times New Roman" w:cs="Times New Roman"/>
          <w:sz w:val="24"/>
          <w:szCs w:val="24"/>
        </w:rPr>
        <w:t>Coding if any</w:t>
      </w:r>
    </w:p>
    <w:p w:rsidR="00ED1812" w:rsidRDefault="00ED1812" w:rsidP="00ED1812">
      <w:pPr>
        <w:tabs>
          <w:tab w:val="left" w:pos="1100"/>
        </w:tabs>
        <w:spacing w:line="228" w:lineRule="auto"/>
        <w:jc w:val="both"/>
        <w:rPr>
          <w:rFonts w:ascii="Times New Roman" w:eastAsia="Times New Roman" w:hAnsi="Times New Roman" w:cs="Times New Roman"/>
          <w:sz w:val="24"/>
          <w:szCs w:val="24"/>
        </w:rPr>
      </w:pPr>
    </w:p>
    <w:p w:rsidR="00ED1812" w:rsidRPr="00AB6828" w:rsidRDefault="00ED1812" w:rsidP="00ED1812">
      <w:pPr>
        <w:tabs>
          <w:tab w:val="left" w:pos="1100"/>
        </w:tabs>
        <w:spacing w:line="228" w:lineRule="auto"/>
        <w:jc w:val="both"/>
        <w:rPr>
          <w:rFonts w:ascii="Times New Roman" w:hAnsi="Times New Roman" w:cs="Times New Roman"/>
          <w:b/>
          <w:sz w:val="24"/>
          <w:szCs w:val="24"/>
        </w:rPr>
      </w:pPr>
      <w:r w:rsidRPr="00AB6828">
        <w:rPr>
          <w:rFonts w:ascii="Times New Roman" w:eastAsia="Times New Roman" w:hAnsi="Times New Roman" w:cs="Times New Roman"/>
          <w:b/>
          <w:sz w:val="24"/>
          <w:szCs w:val="24"/>
        </w:rPr>
        <w:t>WEEKLY MONITORING REPORT</w:t>
      </w:r>
    </w:p>
    <w:p w:rsidR="00ED1812" w:rsidRDefault="00ED1812" w:rsidP="00AD31D8">
      <w:pPr>
        <w:tabs>
          <w:tab w:val="left" w:pos="740"/>
        </w:tabs>
        <w:spacing w:line="0" w:lineRule="atLeast"/>
        <w:ind w:left="740"/>
        <w:jc w:val="both"/>
        <w:rPr>
          <w:rFonts w:ascii="Times New Roman" w:eastAsia="Times New Roman" w:hAnsi="Times New Roman" w:cs="Times New Roman"/>
          <w:b/>
          <w:sz w:val="24"/>
        </w:rPr>
      </w:pPr>
    </w:p>
    <w:p w:rsidR="00EC3612" w:rsidRDefault="00EC3612">
      <w:pPr>
        <w:suppressAutoHyphens w:val="0"/>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ED1812" w:rsidRPr="00ED1812" w:rsidRDefault="00ED1812" w:rsidP="00ED1812">
      <w:pPr>
        <w:pStyle w:val="normal0"/>
        <w:spacing w:after="160" w:line="360" w:lineRule="auto"/>
        <w:jc w:val="center"/>
        <w:rPr>
          <w:b/>
          <w:color w:val="000000"/>
          <w:sz w:val="28"/>
          <w:szCs w:val="28"/>
        </w:rPr>
      </w:pPr>
      <w:r w:rsidRPr="00ED1812">
        <w:rPr>
          <w:b/>
          <w:color w:val="000000"/>
          <w:sz w:val="28"/>
          <w:szCs w:val="28"/>
        </w:rPr>
        <w:lastRenderedPageBreak/>
        <w:t>Abstract</w:t>
      </w:r>
    </w:p>
    <w:p w:rsidR="00ED1812" w:rsidRPr="000C6E33" w:rsidRDefault="00ED1812" w:rsidP="005B5113">
      <w:pPr>
        <w:pStyle w:val="normal0"/>
        <w:spacing w:after="160" w:line="360" w:lineRule="auto"/>
        <w:jc w:val="both"/>
        <w:rPr>
          <w:sz w:val="24"/>
          <w:szCs w:val="24"/>
        </w:rPr>
      </w:pPr>
      <w:r w:rsidRPr="000C6E33">
        <w:rPr>
          <w:color w:val="000000"/>
          <w:sz w:val="24"/>
          <w:szCs w:val="24"/>
        </w:rPr>
        <w:t xml:space="preserve">This </w:t>
      </w:r>
      <w:r w:rsidR="000C6E33" w:rsidRPr="000C6E33">
        <w:rPr>
          <w:sz w:val="24"/>
          <w:szCs w:val="24"/>
        </w:rPr>
        <w:t>project</w:t>
      </w:r>
      <w:r w:rsidRPr="000C6E33">
        <w:rPr>
          <w:sz w:val="24"/>
          <w:szCs w:val="24"/>
        </w:rPr>
        <w:t xml:space="preserve"> is intended</w:t>
      </w:r>
      <w:r w:rsidRPr="000C6E33">
        <w:rPr>
          <w:color w:val="000000"/>
          <w:sz w:val="24"/>
          <w:szCs w:val="24"/>
        </w:rPr>
        <w:t xml:space="preserve"> to propose a device which can automatically detect any cracks in railway tracks. The created device will be attached into the train engine and it consists of a sensor that will detect crack a few meters away and as soon as any crack is detected the train driver will get a signal so he can apply emergency brakes along with it the authorities will be notified with the correct location at which the fault is detected. The proposed approach is benign because the Indian Railway is the biggest railway network in Asia so there should be an efficacious methodology to detect and correct any kind of mishap due to railway tracks. The proposed system is different from others because the device is embedded in the train itself, which could reduce manual work and labour wages. This project aims at the eradication of any kind of casualty in Indian Railway and if this system creates, even if a small refinement it will make a difference in the nation.</w:t>
      </w:r>
    </w:p>
    <w:p w:rsidR="00ED1812" w:rsidRPr="000C6E33" w:rsidRDefault="00ED1812" w:rsidP="005B5113">
      <w:pPr>
        <w:pStyle w:val="normal0"/>
        <w:spacing w:after="160" w:line="360" w:lineRule="auto"/>
        <w:jc w:val="both"/>
        <w:rPr>
          <w:color w:val="1C1E29"/>
          <w:sz w:val="24"/>
          <w:szCs w:val="24"/>
        </w:rPr>
      </w:pPr>
      <w:r w:rsidRPr="000C6E33">
        <w:rPr>
          <w:color w:val="1C1E29"/>
          <w:sz w:val="24"/>
          <w:szCs w:val="24"/>
        </w:rPr>
        <w:t>Keywords- IoT, Arduino Uno, Ultrasonic Sensor, IR Sensors, GPS, GSM, Train 1 8.</w:t>
      </w:r>
    </w:p>
    <w:p w:rsidR="00EC3612" w:rsidRPr="000C6E33" w:rsidRDefault="00EC3612" w:rsidP="005B5113">
      <w:pPr>
        <w:tabs>
          <w:tab w:val="left" w:pos="740"/>
        </w:tabs>
        <w:spacing w:line="360" w:lineRule="auto"/>
        <w:ind w:left="740"/>
        <w:jc w:val="both"/>
        <w:rPr>
          <w:rFonts w:ascii="Times New Roman" w:eastAsia="Times New Roman" w:hAnsi="Times New Roman" w:cs="Times New Roman"/>
          <w:sz w:val="24"/>
          <w:szCs w:val="24"/>
        </w:rPr>
      </w:pPr>
    </w:p>
    <w:p w:rsidR="00ED1812" w:rsidRPr="000C6E33" w:rsidRDefault="00EC3612" w:rsidP="00ED1812">
      <w:pPr>
        <w:suppressAutoHyphens w:val="0"/>
        <w:spacing w:line="360" w:lineRule="auto"/>
        <w:jc w:val="both"/>
        <w:rPr>
          <w:rFonts w:ascii="Times New Roman" w:eastAsia="Times New Roman" w:hAnsi="Times New Roman" w:cs="Times New Roman"/>
          <w:sz w:val="24"/>
        </w:rPr>
      </w:pPr>
      <w:r w:rsidRPr="000C6E33">
        <w:rPr>
          <w:rFonts w:ascii="Times New Roman" w:eastAsia="Times New Roman" w:hAnsi="Times New Roman" w:cs="Times New Roman"/>
          <w:sz w:val="24"/>
        </w:rPr>
        <w:br w:type="page"/>
      </w:r>
    </w:p>
    <w:p w:rsidR="00ED1812" w:rsidRDefault="00ED1812" w:rsidP="00F916A9">
      <w:pPr>
        <w:suppressAutoHyphens w:val="0"/>
        <w:spacing w:line="360" w:lineRule="auto"/>
        <w:jc w:val="center"/>
        <w:rPr>
          <w:rFonts w:ascii="Times New Roman" w:eastAsia="Times New Roman" w:hAnsi="Times New Roman" w:cs="Times New Roman"/>
          <w:b/>
          <w:sz w:val="28"/>
          <w:szCs w:val="28"/>
        </w:rPr>
      </w:pPr>
      <w:r w:rsidRPr="005D4256">
        <w:rPr>
          <w:rFonts w:ascii="Times New Roman" w:eastAsia="Times New Roman" w:hAnsi="Times New Roman" w:cs="Times New Roman"/>
          <w:b/>
          <w:sz w:val="28"/>
          <w:szCs w:val="28"/>
        </w:rPr>
        <w:lastRenderedPageBreak/>
        <w:t>ACKNOWLEDGEMENT</w:t>
      </w:r>
    </w:p>
    <w:p w:rsidR="005D4256" w:rsidRPr="005D4256" w:rsidRDefault="005D4256" w:rsidP="005D4256">
      <w:pPr>
        <w:suppressAutoHyphens w:val="0"/>
        <w:spacing w:line="360" w:lineRule="auto"/>
        <w:jc w:val="center"/>
        <w:rPr>
          <w:rFonts w:ascii="Times New Roman" w:eastAsia="Times New Roman" w:hAnsi="Times New Roman" w:cs="Times New Roman"/>
          <w:b/>
          <w:sz w:val="28"/>
          <w:szCs w:val="28"/>
        </w:rPr>
      </w:pPr>
    </w:p>
    <w:p w:rsidR="005D4256" w:rsidRPr="005D4256" w:rsidRDefault="005D4256" w:rsidP="005D4256">
      <w:pPr>
        <w:suppressAutoHyphens w:val="0"/>
        <w:spacing w:line="360" w:lineRule="auto"/>
        <w:rPr>
          <w:rFonts w:ascii="Times New Roman" w:eastAsia="Times New Roman" w:hAnsi="Times New Roman" w:cs="Times New Roman"/>
          <w:sz w:val="24"/>
        </w:rPr>
      </w:pPr>
      <w:r w:rsidRPr="005D4256">
        <w:rPr>
          <w:rFonts w:ascii="Times New Roman" w:eastAsia="Times New Roman" w:hAnsi="Times New Roman" w:cs="Times New Roman"/>
          <w:sz w:val="24"/>
        </w:rPr>
        <w:t>I have taken efforts in this project. However, it would not have been possible without the kind support and help of many individuals and organizations. I would like to extend my sincere thanks to all of them.</w:t>
      </w:r>
    </w:p>
    <w:p w:rsidR="005D4256" w:rsidRPr="005D4256" w:rsidRDefault="005D4256" w:rsidP="005D4256">
      <w:pPr>
        <w:suppressAutoHyphens w:val="0"/>
        <w:spacing w:line="360" w:lineRule="auto"/>
        <w:rPr>
          <w:rFonts w:ascii="Times New Roman" w:eastAsia="Times New Roman" w:hAnsi="Times New Roman" w:cs="Times New Roman"/>
          <w:sz w:val="24"/>
        </w:rPr>
      </w:pPr>
      <w:r w:rsidRPr="005D4256">
        <w:rPr>
          <w:rFonts w:ascii="Times New Roman" w:eastAsia="Times New Roman" w:hAnsi="Times New Roman" w:cs="Times New Roman"/>
          <w:sz w:val="24"/>
        </w:rPr>
        <w:t>I am highly indebted to (</w:t>
      </w:r>
      <w:r>
        <w:rPr>
          <w:rFonts w:ascii="Times New Roman" w:eastAsia="Times New Roman" w:hAnsi="Times New Roman" w:cs="Times New Roman"/>
          <w:sz w:val="24"/>
        </w:rPr>
        <w:t>Prof. Shubha Mishra</w:t>
      </w:r>
      <w:r w:rsidRPr="005D4256">
        <w:rPr>
          <w:rFonts w:ascii="Times New Roman" w:eastAsia="Times New Roman" w:hAnsi="Times New Roman" w:cs="Times New Roman"/>
          <w:sz w:val="24"/>
        </w:rPr>
        <w:t>) for their guidance and constant supervision as well as for providing necessary information regarding the project &amp; also for their support in completing the project.</w:t>
      </w:r>
    </w:p>
    <w:p w:rsidR="005D4256" w:rsidRPr="005D4256" w:rsidRDefault="005D4256" w:rsidP="005D4256">
      <w:pPr>
        <w:suppressAutoHyphens w:val="0"/>
        <w:spacing w:line="360" w:lineRule="auto"/>
        <w:rPr>
          <w:rFonts w:ascii="Times New Roman" w:eastAsia="Times New Roman" w:hAnsi="Times New Roman" w:cs="Times New Roman"/>
          <w:sz w:val="24"/>
        </w:rPr>
      </w:pPr>
      <w:r w:rsidRPr="005D4256">
        <w:rPr>
          <w:rFonts w:ascii="Times New Roman" w:eastAsia="Times New Roman" w:hAnsi="Times New Roman" w:cs="Times New Roman"/>
          <w:sz w:val="24"/>
        </w:rPr>
        <w:t>I would like to express my gratitude towards my parents &amp; member of (</w:t>
      </w:r>
      <w:r>
        <w:rPr>
          <w:rFonts w:ascii="Times New Roman" w:eastAsia="Times New Roman" w:hAnsi="Times New Roman" w:cs="Times New Roman"/>
          <w:sz w:val="24"/>
        </w:rPr>
        <w:t>LNCT Group of Colleges</w:t>
      </w:r>
      <w:r w:rsidRPr="005D4256">
        <w:rPr>
          <w:rFonts w:ascii="Times New Roman" w:eastAsia="Times New Roman" w:hAnsi="Times New Roman" w:cs="Times New Roman"/>
          <w:sz w:val="24"/>
        </w:rPr>
        <w:t>)for their kind co-operation and encouragement which help me in completion of this project.</w:t>
      </w:r>
    </w:p>
    <w:p w:rsidR="005D4256" w:rsidRPr="005D4256" w:rsidRDefault="005D4256" w:rsidP="005D4256">
      <w:pPr>
        <w:suppressAutoHyphens w:val="0"/>
        <w:spacing w:line="360" w:lineRule="auto"/>
        <w:rPr>
          <w:rFonts w:ascii="Times New Roman" w:eastAsia="Times New Roman" w:hAnsi="Times New Roman" w:cs="Times New Roman"/>
          <w:sz w:val="24"/>
        </w:rPr>
      </w:pPr>
      <w:r w:rsidRPr="005D4256">
        <w:rPr>
          <w:rFonts w:ascii="Times New Roman" w:eastAsia="Times New Roman" w:hAnsi="Times New Roman" w:cs="Times New Roman"/>
          <w:sz w:val="24"/>
        </w:rPr>
        <w:t>I would like to express my special gratitude and thanks to industry persons for giving me such attention and time.</w:t>
      </w:r>
    </w:p>
    <w:p w:rsidR="000D74A5" w:rsidRPr="00783CB8" w:rsidRDefault="005D4256" w:rsidP="00783CB8">
      <w:pPr>
        <w:suppressAutoHyphens w:val="0"/>
        <w:spacing w:line="360" w:lineRule="auto"/>
        <w:rPr>
          <w:rFonts w:ascii="Times New Roman" w:eastAsia="Times New Roman" w:hAnsi="Times New Roman" w:cs="Times New Roman"/>
          <w:sz w:val="24"/>
        </w:rPr>
      </w:pPr>
      <w:r w:rsidRPr="005D4256">
        <w:rPr>
          <w:rFonts w:ascii="Times New Roman" w:eastAsia="Times New Roman" w:hAnsi="Times New Roman" w:cs="Times New Roman"/>
          <w:sz w:val="24"/>
        </w:rPr>
        <w:t>My thanks and appreciations also go to my colleague in developing the project and people who have willingly hel</w:t>
      </w:r>
      <w:r w:rsidR="00783CB8">
        <w:rPr>
          <w:rFonts w:ascii="Times New Roman" w:eastAsia="Times New Roman" w:hAnsi="Times New Roman" w:cs="Times New Roman"/>
          <w:sz w:val="24"/>
        </w:rPr>
        <w:t>ped me out with their ability</w:t>
      </w:r>
    </w:p>
    <w:p w:rsidR="000D74A5" w:rsidRDefault="000D74A5" w:rsidP="000D74A5">
      <w:pPr>
        <w:spacing w:line="0" w:lineRule="atLeast"/>
        <w:jc w:val="center"/>
      </w:pPr>
    </w:p>
    <w:p w:rsidR="000D74A5" w:rsidRDefault="000D74A5" w:rsidP="00783CB8">
      <w:pPr>
        <w:spacing w:line="0" w:lineRule="atLeast"/>
      </w:pPr>
    </w:p>
    <w:p w:rsidR="00783CB8" w:rsidRPr="00783CB8" w:rsidRDefault="00783CB8" w:rsidP="00783CB8">
      <w:pPr>
        <w:spacing w:line="0" w:lineRule="atLeast"/>
        <w:jc w:val="center"/>
        <w:rPr>
          <w:rFonts w:ascii="Times New Roman" w:hAnsi="Times New Roman" w:cs="Times New Roman"/>
          <w:b/>
          <w:sz w:val="32"/>
          <w:szCs w:val="32"/>
        </w:rPr>
      </w:pPr>
    </w:p>
    <w:p w:rsidR="00783CB8" w:rsidRPr="00783CB8" w:rsidRDefault="00783CB8" w:rsidP="00783CB8">
      <w:pPr>
        <w:spacing w:line="0" w:lineRule="atLeast"/>
        <w:jc w:val="center"/>
        <w:rPr>
          <w:rFonts w:ascii="Times New Roman" w:hAnsi="Times New Roman" w:cs="Times New Roman"/>
          <w:b/>
          <w:sz w:val="32"/>
          <w:szCs w:val="32"/>
        </w:rPr>
      </w:pPr>
    </w:p>
    <w:p w:rsidR="00783CB8" w:rsidRDefault="00783CB8" w:rsidP="00783CB8">
      <w:pPr>
        <w:spacing w:line="0" w:lineRule="atLeast"/>
        <w:jc w:val="center"/>
      </w:pPr>
    </w:p>
    <w:p w:rsidR="00783CB8" w:rsidRDefault="00783CB8" w:rsidP="00783CB8">
      <w:pPr>
        <w:spacing w:line="0" w:lineRule="atLeast"/>
        <w:jc w:val="center"/>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rsidP="00783CB8">
      <w:pPr>
        <w:spacing w:line="0" w:lineRule="atLeast"/>
      </w:pPr>
    </w:p>
    <w:p w:rsidR="00783CB8" w:rsidRDefault="00783CB8">
      <w:pPr>
        <w:suppressAutoHyphens w:val="0"/>
      </w:pPr>
      <w:r>
        <w:br w:type="page"/>
      </w:r>
    </w:p>
    <w:p w:rsidR="00783CB8" w:rsidRDefault="00783CB8" w:rsidP="00BD4105">
      <w:pPr>
        <w:spacing w:line="0" w:lineRule="atLeast"/>
        <w:jc w:val="center"/>
        <w:rPr>
          <w:rFonts w:ascii="Times New Roman" w:hAnsi="Times New Roman" w:cs="Times New Roman"/>
          <w:b/>
          <w:sz w:val="32"/>
          <w:szCs w:val="32"/>
        </w:rPr>
      </w:pPr>
      <w:r w:rsidRPr="00783CB8">
        <w:rPr>
          <w:rFonts w:ascii="Times New Roman" w:hAnsi="Times New Roman" w:cs="Times New Roman"/>
          <w:b/>
          <w:sz w:val="32"/>
          <w:szCs w:val="32"/>
        </w:rPr>
        <w:lastRenderedPageBreak/>
        <w:t>List of figures</w:t>
      </w:r>
    </w:p>
    <w:p w:rsidR="00BD4105" w:rsidRPr="00F916A9" w:rsidRDefault="00BD4105" w:rsidP="00F916A9">
      <w:pPr>
        <w:pStyle w:val="ListParagraph"/>
        <w:numPr>
          <w:ilvl w:val="0"/>
          <w:numId w:val="18"/>
        </w:numPr>
        <w:spacing w:line="360" w:lineRule="auto"/>
        <w:ind w:left="714" w:hanging="357"/>
        <w:rPr>
          <w:rFonts w:ascii="Times New Roman" w:hAnsi="Times New Roman" w:cs="Times New Roman"/>
          <w:sz w:val="24"/>
          <w:szCs w:val="24"/>
        </w:rPr>
      </w:pPr>
      <w:r w:rsidRPr="00F916A9">
        <w:rPr>
          <w:rFonts w:ascii="Times New Roman" w:hAnsi="Times New Roman" w:cs="Times New Roman"/>
          <w:sz w:val="24"/>
          <w:szCs w:val="24"/>
        </w:rPr>
        <w:t>Arduino</w:t>
      </w:r>
    </w:p>
    <w:p w:rsidR="00BD4105" w:rsidRPr="00F916A9" w:rsidRDefault="00BD4105" w:rsidP="00F916A9">
      <w:pPr>
        <w:pStyle w:val="ListParagraph"/>
        <w:numPr>
          <w:ilvl w:val="0"/>
          <w:numId w:val="18"/>
        </w:numPr>
        <w:spacing w:line="360" w:lineRule="auto"/>
        <w:ind w:left="714" w:hanging="357"/>
        <w:rPr>
          <w:rFonts w:ascii="Times New Roman" w:hAnsi="Times New Roman" w:cs="Times New Roman"/>
          <w:sz w:val="24"/>
          <w:szCs w:val="24"/>
        </w:rPr>
      </w:pPr>
      <w:r w:rsidRPr="00F916A9">
        <w:rPr>
          <w:rFonts w:ascii="Times New Roman" w:hAnsi="Times New Roman" w:cs="Times New Roman"/>
          <w:sz w:val="24"/>
          <w:szCs w:val="24"/>
        </w:rPr>
        <w:t>Block diagram of IR sensor</w:t>
      </w:r>
    </w:p>
    <w:p w:rsidR="00BD4105" w:rsidRPr="00F916A9" w:rsidRDefault="00BD4105" w:rsidP="00F916A9">
      <w:pPr>
        <w:pStyle w:val="ListParagraph"/>
        <w:numPr>
          <w:ilvl w:val="0"/>
          <w:numId w:val="18"/>
        </w:numPr>
        <w:spacing w:line="360" w:lineRule="auto"/>
        <w:ind w:left="714" w:hanging="357"/>
        <w:rPr>
          <w:rFonts w:ascii="Times New Roman" w:hAnsi="Times New Roman" w:cs="Times New Roman"/>
          <w:sz w:val="24"/>
          <w:szCs w:val="24"/>
        </w:rPr>
      </w:pPr>
      <w:r w:rsidRPr="00F916A9">
        <w:rPr>
          <w:rFonts w:ascii="Times New Roman" w:hAnsi="Times New Roman" w:cs="Times New Roman"/>
          <w:sz w:val="24"/>
          <w:szCs w:val="24"/>
        </w:rPr>
        <w:t>IR Sensor</w:t>
      </w:r>
    </w:p>
    <w:p w:rsidR="00BD4105" w:rsidRPr="00F916A9" w:rsidRDefault="00BD4105" w:rsidP="00F916A9">
      <w:pPr>
        <w:pStyle w:val="ListParagraph"/>
        <w:numPr>
          <w:ilvl w:val="0"/>
          <w:numId w:val="18"/>
        </w:numPr>
        <w:spacing w:line="360" w:lineRule="auto"/>
        <w:ind w:left="714" w:hanging="357"/>
        <w:rPr>
          <w:rFonts w:ascii="Times New Roman" w:hAnsi="Times New Roman" w:cs="Times New Roman"/>
          <w:sz w:val="24"/>
          <w:szCs w:val="24"/>
        </w:rPr>
      </w:pPr>
      <w:r w:rsidRPr="00F916A9">
        <w:rPr>
          <w:rFonts w:ascii="Times New Roman" w:hAnsi="Times New Roman" w:cs="Times New Roman"/>
          <w:sz w:val="24"/>
          <w:szCs w:val="24"/>
        </w:rPr>
        <w:t>Ultrasonic Sensor</w:t>
      </w:r>
    </w:p>
    <w:p w:rsidR="00BD4105" w:rsidRPr="00F916A9" w:rsidRDefault="00BD4105" w:rsidP="00F916A9">
      <w:pPr>
        <w:pStyle w:val="ListParagraph"/>
        <w:numPr>
          <w:ilvl w:val="0"/>
          <w:numId w:val="18"/>
        </w:numPr>
        <w:spacing w:line="360" w:lineRule="auto"/>
        <w:ind w:left="714" w:hanging="357"/>
        <w:rPr>
          <w:rFonts w:ascii="Times New Roman" w:hAnsi="Times New Roman" w:cs="Times New Roman"/>
          <w:sz w:val="24"/>
          <w:szCs w:val="24"/>
        </w:rPr>
      </w:pPr>
      <w:r w:rsidRPr="00F916A9">
        <w:rPr>
          <w:rFonts w:ascii="Times New Roman" w:hAnsi="Times New Roman" w:cs="Times New Roman"/>
          <w:sz w:val="24"/>
          <w:szCs w:val="24"/>
        </w:rPr>
        <w:t>GPS Module</w:t>
      </w:r>
    </w:p>
    <w:p w:rsidR="00BD4105" w:rsidRPr="00F916A9" w:rsidRDefault="00BD4105" w:rsidP="00F916A9">
      <w:pPr>
        <w:pStyle w:val="ListParagraph"/>
        <w:numPr>
          <w:ilvl w:val="0"/>
          <w:numId w:val="18"/>
        </w:numPr>
        <w:spacing w:line="360" w:lineRule="auto"/>
        <w:ind w:left="714" w:hanging="357"/>
        <w:rPr>
          <w:rFonts w:ascii="Times New Roman" w:hAnsi="Times New Roman" w:cs="Times New Roman"/>
          <w:sz w:val="24"/>
          <w:szCs w:val="24"/>
        </w:rPr>
      </w:pPr>
      <w:r w:rsidRPr="00F916A9">
        <w:rPr>
          <w:rFonts w:ascii="Times New Roman" w:hAnsi="Times New Roman" w:cs="Times New Roman"/>
          <w:sz w:val="24"/>
          <w:szCs w:val="24"/>
        </w:rPr>
        <w:t>Flow chart</w:t>
      </w:r>
    </w:p>
    <w:p w:rsidR="00783CB8" w:rsidRPr="00783CB8" w:rsidRDefault="00783CB8" w:rsidP="00783CB8">
      <w:pPr>
        <w:spacing w:line="0" w:lineRule="atLeast"/>
        <w:jc w:val="center"/>
        <w:rPr>
          <w:rFonts w:ascii="Times New Roman" w:hAnsi="Times New Roman" w:cs="Times New Roman"/>
          <w:b/>
          <w:sz w:val="32"/>
          <w:szCs w:val="32"/>
        </w:rPr>
      </w:pPr>
    </w:p>
    <w:p w:rsidR="00783CB8" w:rsidRDefault="00783CB8" w:rsidP="00BD4105">
      <w:pPr>
        <w:suppressAutoHyphens w:val="0"/>
        <w:jc w:val="both"/>
      </w:pPr>
      <w:r>
        <w:br w:type="page"/>
      </w:r>
    </w:p>
    <w:p w:rsidR="000D74A5" w:rsidRPr="00F916A9" w:rsidRDefault="000D74A5" w:rsidP="00F916A9">
      <w:pPr>
        <w:spacing w:line="0" w:lineRule="atLeast"/>
        <w:jc w:val="center"/>
        <w:rPr>
          <w:rFonts w:ascii="Times New Roman" w:hAnsi="Times New Roman" w:cs="Times New Roman"/>
          <w:b/>
          <w:sz w:val="48"/>
          <w:szCs w:val="48"/>
        </w:rPr>
      </w:pPr>
      <w:r w:rsidRPr="00F916A9">
        <w:rPr>
          <w:rFonts w:ascii="Times New Roman" w:hAnsi="Times New Roman" w:cs="Times New Roman"/>
          <w:b/>
          <w:sz w:val="48"/>
          <w:szCs w:val="48"/>
        </w:rPr>
        <w:lastRenderedPageBreak/>
        <w:t>CHAPTER 1</w:t>
      </w:r>
    </w:p>
    <w:p w:rsidR="000D74A5" w:rsidRPr="00F916A9" w:rsidRDefault="000D74A5" w:rsidP="00F916A9">
      <w:pPr>
        <w:spacing w:line="0" w:lineRule="atLeast"/>
        <w:jc w:val="center"/>
        <w:rPr>
          <w:rFonts w:ascii="Times New Roman" w:hAnsi="Times New Roman" w:cs="Times New Roman"/>
          <w:b/>
          <w:sz w:val="48"/>
          <w:szCs w:val="48"/>
        </w:rPr>
      </w:pPr>
    </w:p>
    <w:p w:rsidR="005D4256" w:rsidRPr="00F916A9" w:rsidRDefault="000D74A5" w:rsidP="00F70B91">
      <w:pPr>
        <w:spacing w:line="360" w:lineRule="auto"/>
        <w:jc w:val="center"/>
        <w:rPr>
          <w:rFonts w:ascii="Times New Roman" w:hAnsi="Times New Roman" w:cs="Times New Roman"/>
          <w:b/>
          <w:sz w:val="48"/>
          <w:szCs w:val="48"/>
        </w:rPr>
      </w:pPr>
      <w:r w:rsidRPr="00F916A9">
        <w:rPr>
          <w:rFonts w:ascii="Times New Roman" w:hAnsi="Times New Roman" w:cs="Times New Roman"/>
          <w:b/>
          <w:sz w:val="48"/>
          <w:szCs w:val="48"/>
        </w:rPr>
        <w:t>INTRODUCTION</w:t>
      </w:r>
    </w:p>
    <w:p w:rsidR="005D4256" w:rsidRPr="00843885" w:rsidRDefault="005D4256" w:rsidP="005D4256">
      <w:pPr>
        <w:pStyle w:val="ListParagraph"/>
        <w:numPr>
          <w:ilvl w:val="1"/>
          <w:numId w:val="11"/>
        </w:numPr>
        <w:spacing w:line="360" w:lineRule="auto"/>
        <w:rPr>
          <w:rFonts w:ascii="Times New Roman" w:hAnsi="Times New Roman" w:cs="Times New Roman"/>
          <w:b/>
          <w:sz w:val="28"/>
          <w:szCs w:val="28"/>
        </w:rPr>
      </w:pPr>
      <w:r w:rsidRPr="00843885">
        <w:rPr>
          <w:rFonts w:ascii="Times New Roman" w:hAnsi="Times New Roman" w:cs="Times New Roman"/>
          <w:b/>
          <w:sz w:val="28"/>
          <w:szCs w:val="28"/>
        </w:rPr>
        <w:t>Problem Definition</w:t>
      </w:r>
    </w:p>
    <w:p w:rsidR="00843885" w:rsidRPr="000C6E33" w:rsidRDefault="005D4256" w:rsidP="00F916A9">
      <w:pPr>
        <w:pStyle w:val="normal0"/>
        <w:spacing w:after="160" w:line="360" w:lineRule="auto"/>
        <w:rPr>
          <w:color w:val="000000"/>
          <w:sz w:val="24"/>
          <w:szCs w:val="24"/>
        </w:rPr>
      </w:pPr>
      <w:r w:rsidRPr="000C6E33">
        <w:rPr>
          <w:color w:val="000000"/>
          <w:sz w:val="24"/>
          <w:szCs w:val="24"/>
        </w:rPr>
        <w:t>India has around 65,000 route kilometres of railway lines spread across the entire country. Everyday Indian Railway carries around 25 million people to their destination. The Indian Railway is rank as the fourth largest network of the railway in the world, but still, our safety measures are substandard as compared to the international standards. According to the annual report of railway, the railways said that seventeen (17) accidents out of total fifty-nine (59) in 2018-19 had taken place due to defect on the tracks. The tracks generally go unnoticed due to improper maintenance and irregular track monitoring. The proposed system is competent enough to deal with any kind of shortcomings in the existing system of monitoring tracks. The system is completed with the help of the Internet of things which is about to transform the next decade. According to a survey 50 billion devices will be IoT connected by 2020. The primary goal of using IoT is to particularly minimize operating expenditures when automation devices like sensors and actuators have become internet-enabled devices. The proposed system would enable running high-speed trains. This project will reduce the number of accidents due to a train derailment. The proposed system will also have a sensor to detect if there is any obstacle. With the help of this sensor, we could reduce the death rate of humans as well as animals and the collision of the train can also be controlled. This article gives a full description of the problem definition and how to implement this system to solve the problem stated above.</w:t>
      </w:r>
    </w:p>
    <w:p w:rsidR="00F916A9" w:rsidRDefault="005D4256" w:rsidP="00F916A9">
      <w:pPr>
        <w:pStyle w:val="normal0"/>
        <w:numPr>
          <w:ilvl w:val="1"/>
          <w:numId w:val="11"/>
        </w:numPr>
        <w:spacing w:after="160" w:line="360" w:lineRule="auto"/>
        <w:jc w:val="both"/>
        <w:rPr>
          <w:b/>
          <w:color w:val="000000"/>
          <w:sz w:val="28"/>
          <w:szCs w:val="28"/>
        </w:rPr>
      </w:pPr>
      <w:r w:rsidRPr="00843885">
        <w:rPr>
          <w:b/>
          <w:color w:val="000000"/>
          <w:sz w:val="28"/>
          <w:szCs w:val="28"/>
        </w:rPr>
        <w:t>Project Overview /Specification</w:t>
      </w:r>
    </w:p>
    <w:p w:rsidR="005D4256" w:rsidRPr="00F916A9" w:rsidRDefault="005D4256" w:rsidP="00F916A9">
      <w:pPr>
        <w:pStyle w:val="normal0"/>
        <w:spacing w:after="160" w:line="360" w:lineRule="auto"/>
        <w:ind w:left="408"/>
        <w:rPr>
          <w:b/>
          <w:color w:val="000000"/>
          <w:sz w:val="28"/>
          <w:szCs w:val="28"/>
        </w:rPr>
      </w:pPr>
      <w:r w:rsidRPr="00F916A9">
        <w:rPr>
          <w:sz w:val="24"/>
          <w:szCs w:val="24"/>
        </w:rPr>
        <w:t>The device consists of an Arduino UNO microcontroller &amp; some sensor i.e. Ultrasonic Sensor, PIR Sensor &amp; IR Sensor. All the sensors are attached to the Locomotive (Engine) &amp; can sense range greater than 200m.</w:t>
      </w:r>
    </w:p>
    <w:p w:rsidR="005D4256" w:rsidRPr="000C6E33" w:rsidRDefault="005D4256" w:rsidP="00F916A9">
      <w:pPr>
        <w:spacing w:line="360" w:lineRule="auto"/>
        <w:rPr>
          <w:rFonts w:ascii="Times New Roman" w:hAnsi="Times New Roman" w:cs="Times New Roman"/>
          <w:sz w:val="24"/>
          <w:szCs w:val="24"/>
          <w:lang w:val="en-IN"/>
        </w:rPr>
      </w:pPr>
      <w:r w:rsidRPr="000C6E33">
        <w:rPr>
          <w:rFonts w:ascii="Times New Roman" w:hAnsi="Times New Roman" w:cs="Times New Roman"/>
          <w:sz w:val="24"/>
          <w:szCs w:val="24"/>
          <w:lang w:val="en-IN"/>
        </w:rPr>
        <w:t>Every object having temperature greater than perfect zero release thermal energy in the form of radiation. We humans are radiated at a wavelength of 9-10 micrometres. The PIR sensors are adapted to perceive this IR wavelength which only gets disgorge when a living being arrives in their vicinity. The term “pyroelectricity” means: heat that generates electricity. The PIR</w:t>
      </w:r>
      <w:bookmarkStart w:id="3" w:name="gjdgxs"/>
      <w:bookmarkEnd w:id="3"/>
      <w:r w:rsidRPr="000C6E33">
        <w:rPr>
          <w:rFonts w:ascii="Times New Roman" w:hAnsi="Times New Roman" w:cs="Times New Roman"/>
          <w:sz w:val="24"/>
          <w:szCs w:val="24"/>
          <w:lang w:val="en-IN"/>
        </w:rPr>
        <w:t xml:space="preserve"> sensing element consists of </w:t>
      </w:r>
      <w:bookmarkStart w:id="4" w:name="30j0zll"/>
      <w:bookmarkEnd w:id="4"/>
      <w:r w:rsidRPr="000C6E33">
        <w:rPr>
          <w:rFonts w:ascii="Times New Roman" w:hAnsi="Times New Roman" w:cs="Times New Roman"/>
          <w:sz w:val="24"/>
          <w:szCs w:val="24"/>
          <w:lang w:val="en-IN"/>
        </w:rPr>
        <w:t>2 slots </w:t>
      </w:r>
      <w:bookmarkStart w:id="5" w:name="1fob9te"/>
      <w:bookmarkEnd w:id="5"/>
      <w:r w:rsidRPr="000C6E33">
        <w:rPr>
          <w:rFonts w:ascii="Times New Roman" w:hAnsi="Times New Roman" w:cs="Times New Roman"/>
          <w:sz w:val="24"/>
          <w:szCs w:val="24"/>
          <w:lang w:val="en-IN"/>
        </w:rPr>
        <w:t>wherever </w:t>
      </w:r>
      <w:bookmarkStart w:id="6" w:name="3znysh7"/>
      <w:bookmarkEnd w:id="6"/>
      <w:r w:rsidRPr="000C6E33">
        <w:rPr>
          <w:rFonts w:ascii="Times New Roman" w:hAnsi="Times New Roman" w:cs="Times New Roman"/>
          <w:sz w:val="24"/>
          <w:szCs w:val="24"/>
          <w:lang w:val="en-IN"/>
        </w:rPr>
        <w:t>each the slots build-up of IR Sensitive materials. </w:t>
      </w:r>
      <w:bookmarkStart w:id="7" w:name="2et92p0"/>
      <w:bookmarkEnd w:id="7"/>
      <w:r w:rsidRPr="000C6E33">
        <w:rPr>
          <w:rFonts w:ascii="Times New Roman" w:hAnsi="Times New Roman" w:cs="Times New Roman"/>
          <w:sz w:val="24"/>
          <w:szCs w:val="24"/>
          <w:lang w:val="en-IN"/>
        </w:rPr>
        <w:t>below </w:t>
      </w:r>
      <w:bookmarkStart w:id="8" w:name="tyjcwt"/>
      <w:bookmarkEnd w:id="8"/>
      <w:r w:rsidRPr="000C6E33">
        <w:rPr>
          <w:rFonts w:ascii="Times New Roman" w:hAnsi="Times New Roman" w:cs="Times New Roman"/>
          <w:sz w:val="24"/>
          <w:szCs w:val="24"/>
          <w:lang w:val="en-IN"/>
        </w:rPr>
        <w:t>the conventional condition </w:t>
      </w:r>
      <w:bookmarkStart w:id="9" w:name="3dy6vkm"/>
      <w:bookmarkEnd w:id="9"/>
      <w:r w:rsidRPr="000C6E33">
        <w:rPr>
          <w:rFonts w:ascii="Times New Roman" w:hAnsi="Times New Roman" w:cs="Times New Roman"/>
          <w:sz w:val="24"/>
          <w:szCs w:val="24"/>
          <w:lang w:val="en-IN"/>
        </w:rPr>
        <w:t>wherever </w:t>
      </w:r>
      <w:bookmarkStart w:id="10" w:name="1t3h5sf"/>
      <w:bookmarkEnd w:id="10"/>
      <w:r w:rsidRPr="000C6E33">
        <w:rPr>
          <w:rFonts w:ascii="Times New Roman" w:hAnsi="Times New Roman" w:cs="Times New Roman"/>
          <w:sz w:val="24"/>
          <w:szCs w:val="24"/>
          <w:lang w:val="en-IN"/>
        </w:rPr>
        <w:t>there's no </w:t>
      </w:r>
      <w:bookmarkStart w:id="11" w:name="4d34og8"/>
      <w:bookmarkEnd w:id="11"/>
      <w:r w:rsidRPr="000C6E33">
        <w:rPr>
          <w:rFonts w:ascii="Times New Roman" w:hAnsi="Times New Roman" w:cs="Times New Roman"/>
          <w:sz w:val="24"/>
          <w:szCs w:val="24"/>
          <w:lang w:val="en-IN"/>
        </w:rPr>
        <w:t>optical illusion </w:t>
      </w:r>
      <w:bookmarkStart w:id="12" w:name="2s8eyo1"/>
      <w:bookmarkEnd w:id="12"/>
      <w:r w:rsidRPr="000C6E33">
        <w:rPr>
          <w:rFonts w:ascii="Times New Roman" w:hAnsi="Times New Roman" w:cs="Times New Roman"/>
          <w:sz w:val="24"/>
          <w:szCs w:val="24"/>
          <w:lang w:val="en-IN"/>
        </w:rPr>
        <w:t>before of the </w:t>
      </w:r>
      <w:bookmarkStart w:id="13" w:name="17dp8vu"/>
      <w:bookmarkEnd w:id="13"/>
      <w:r w:rsidRPr="000C6E33">
        <w:rPr>
          <w:rFonts w:ascii="Times New Roman" w:hAnsi="Times New Roman" w:cs="Times New Roman"/>
          <w:sz w:val="24"/>
          <w:szCs w:val="24"/>
          <w:lang w:val="en-IN"/>
        </w:rPr>
        <w:t>sensing element </w:t>
      </w:r>
      <w:bookmarkStart w:id="14" w:name="3rdcrjn"/>
      <w:bookmarkEnd w:id="14"/>
      <w:r w:rsidRPr="000C6E33">
        <w:rPr>
          <w:rFonts w:ascii="Times New Roman" w:hAnsi="Times New Roman" w:cs="Times New Roman"/>
          <w:sz w:val="24"/>
          <w:szCs w:val="24"/>
          <w:lang w:val="en-IN"/>
        </w:rPr>
        <w:t>each the slots </w:t>
      </w:r>
      <w:bookmarkStart w:id="15" w:name="26in1rg"/>
      <w:bookmarkEnd w:id="15"/>
      <w:r w:rsidRPr="000C6E33">
        <w:rPr>
          <w:rFonts w:ascii="Times New Roman" w:hAnsi="Times New Roman" w:cs="Times New Roman"/>
          <w:sz w:val="24"/>
          <w:szCs w:val="24"/>
          <w:lang w:val="en-IN"/>
        </w:rPr>
        <w:t>within the </w:t>
      </w:r>
      <w:bookmarkStart w:id="16" w:name="lnxbz9"/>
      <w:bookmarkEnd w:id="16"/>
      <w:r w:rsidRPr="000C6E33">
        <w:rPr>
          <w:rFonts w:ascii="Times New Roman" w:hAnsi="Times New Roman" w:cs="Times New Roman"/>
          <w:sz w:val="24"/>
          <w:szCs w:val="24"/>
          <w:lang w:val="en-IN"/>
        </w:rPr>
        <w:t>sensing element senses </w:t>
      </w:r>
      <w:bookmarkStart w:id="17" w:name="35nkun2"/>
      <w:bookmarkEnd w:id="17"/>
      <w:r w:rsidRPr="000C6E33">
        <w:rPr>
          <w:rFonts w:ascii="Times New Roman" w:hAnsi="Times New Roman" w:cs="Times New Roman"/>
          <w:sz w:val="24"/>
          <w:szCs w:val="24"/>
          <w:lang w:val="en-IN"/>
        </w:rPr>
        <w:t>constant </w:t>
      </w:r>
      <w:bookmarkStart w:id="18" w:name="1ksv4uv"/>
      <w:bookmarkEnd w:id="18"/>
      <w:r w:rsidRPr="000C6E33">
        <w:rPr>
          <w:rFonts w:ascii="Times New Roman" w:hAnsi="Times New Roman" w:cs="Times New Roman"/>
          <w:sz w:val="24"/>
          <w:szCs w:val="24"/>
          <w:lang w:val="en-IN"/>
        </w:rPr>
        <w:t>quantity of </w:t>
      </w:r>
      <w:bookmarkStart w:id="19" w:name="44sinio"/>
      <w:bookmarkEnd w:id="19"/>
      <w:r w:rsidRPr="000C6E33">
        <w:rPr>
          <w:rFonts w:ascii="Times New Roman" w:hAnsi="Times New Roman" w:cs="Times New Roman"/>
          <w:sz w:val="24"/>
          <w:szCs w:val="24"/>
          <w:lang w:val="en-IN"/>
        </w:rPr>
        <w:t>infrared light. </w:t>
      </w:r>
      <w:bookmarkStart w:id="20" w:name="2jxsxqh"/>
      <w:bookmarkEnd w:id="20"/>
      <w:r w:rsidRPr="000C6E33">
        <w:rPr>
          <w:rFonts w:ascii="Times New Roman" w:hAnsi="Times New Roman" w:cs="Times New Roman"/>
          <w:sz w:val="24"/>
          <w:szCs w:val="24"/>
          <w:lang w:val="en-IN"/>
        </w:rPr>
        <w:t>once </w:t>
      </w:r>
      <w:bookmarkStart w:id="21" w:name="z337ya"/>
      <w:bookmarkEnd w:id="21"/>
      <w:r w:rsidRPr="000C6E33">
        <w:rPr>
          <w:rFonts w:ascii="Times New Roman" w:hAnsi="Times New Roman" w:cs="Times New Roman"/>
          <w:sz w:val="24"/>
          <w:szCs w:val="24"/>
          <w:lang w:val="en-IN"/>
        </w:rPr>
        <w:t>there's motion </w:t>
      </w:r>
      <w:bookmarkStart w:id="22" w:name="3j2qqm3"/>
      <w:bookmarkEnd w:id="22"/>
      <w:r w:rsidRPr="000C6E33">
        <w:rPr>
          <w:rFonts w:ascii="Times New Roman" w:hAnsi="Times New Roman" w:cs="Times New Roman"/>
          <w:sz w:val="24"/>
          <w:szCs w:val="24"/>
          <w:lang w:val="en-IN"/>
        </w:rPr>
        <w:t>before of the </w:t>
      </w:r>
      <w:bookmarkStart w:id="23" w:name="1y810tw"/>
      <w:bookmarkEnd w:id="23"/>
      <w:r w:rsidRPr="000C6E33">
        <w:rPr>
          <w:rFonts w:ascii="Times New Roman" w:hAnsi="Times New Roman" w:cs="Times New Roman"/>
          <w:sz w:val="24"/>
          <w:szCs w:val="24"/>
          <w:lang w:val="en-IN"/>
        </w:rPr>
        <w:t>sensing element, </w:t>
      </w:r>
      <w:bookmarkStart w:id="24" w:name="4i7ojhp"/>
      <w:bookmarkEnd w:id="24"/>
      <w:r w:rsidRPr="000C6E33">
        <w:rPr>
          <w:rFonts w:ascii="Times New Roman" w:hAnsi="Times New Roman" w:cs="Times New Roman"/>
          <w:sz w:val="24"/>
          <w:szCs w:val="24"/>
          <w:lang w:val="en-IN"/>
        </w:rPr>
        <w:t>sort of a human or a cat, their radiation is </w:t>
      </w:r>
      <w:bookmarkStart w:id="25" w:name="2xcytpi"/>
      <w:bookmarkEnd w:id="25"/>
      <w:r w:rsidRPr="000C6E33">
        <w:rPr>
          <w:rFonts w:ascii="Times New Roman" w:hAnsi="Times New Roman" w:cs="Times New Roman"/>
          <w:sz w:val="24"/>
          <w:szCs w:val="24"/>
          <w:lang w:val="en-IN"/>
        </w:rPr>
        <w:t>scan by </w:t>
      </w:r>
      <w:bookmarkStart w:id="26" w:name="1ci93xb"/>
      <w:bookmarkEnd w:id="26"/>
      <w:r w:rsidRPr="000C6E33">
        <w:rPr>
          <w:rFonts w:ascii="Times New Roman" w:hAnsi="Times New Roman" w:cs="Times New Roman"/>
          <w:sz w:val="24"/>
          <w:szCs w:val="24"/>
          <w:lang w:val="en-IN"/>
        </w:rPr>
        <w:t>one amongst the slotst </w:t>
      </w:r>
      <w:bookmarkStart w:id="27" w:name="3whwml4"/>
      <w:bookmarkEnd w:id="27"/>
      <w:r w:rsidRPr="000C6E33">
        <w:rPr>
          <w:rFonts w:ascii="Times New Roman" w:hAnsi="Times New Roman" w:cs="Times New Roman"/>
          <w:sz w:val="24"/>
          <w:szCs w:val="24"/>
          <w:lang w:val="en-IN"/>
        </w:rPr>
        <w:t>1st </w:t>
      </w:r>
      <w:bookmarkStart w:id="28" w:name="2bn6wsx"/>
      <w:bookmarkEnd w:id="28"/>
      <w:r w:rsidRPr="000C6E33">
        <w:rPr>
          <w:rFonts w:ascii="Times New Roman" w:hAnsi="Times New Roman" w:cs="Times New Roman"/>
          <w:sz w:val="24"/>
          <w:szCs w:val="24"/>
          <w:lang w:val="en-IN"/>
        </w:rPr>
        <w:t>and therefore the differential turnout between </w:t>
      </w:r>
      <w:bookmarkStart w:id="29" w:name="qsh70q"/>
      <w:bookmarkEnd w:id="29"/>
      <w:r w:rsidRPr="000C6E33">
        <w:rPr>
          <w:rFonts w:ascii="Times New Roman" w:hAnsi="Times New Roman" w:cs="Times New Roman"/>
          <w:sz w:val="24"/>
          <w:szCs w:val="24"/>
          <w:lang w:val="en-IN"/>
        </w:rPr>
        <w:t>the 2 slos becomes positive. </w:t>
      </w:r>
      <w:bookmarkStart w:id="30" w:name="3as4poj"/>
      <w:bookmarkEnd w:id="30"/>
      <w:r w:rsidRPr="000C6E33">
        <w:rPr>
          <w:rFonts w:ascii="Times New Roman" w:hAnsi="Times New Roman" w:cs="Times New Roman"/>
          <w:sz w:val="24"/>
          <w:szCs w:val="24"/>
          <w:lang w:val="en-IN"/>
        </w:rPr>
        <w:t>because the person moves away, the second slot detects the radiation </w:t>
      </w:r>
      <w:bookmarkStart w:id="31" w:name="1pxezwc"/>
      <w:bookmarkEnd w:id="31"/>
      <w:r w:rsidRPr="000C6E33">
        <w:rPr>
          <w:rFonts w:ascii="Times New Roman" w:hAnsi="Times New Roman" w:cs="Times New Roman"/>
          <w:sz w:val="24"/>
          <w:szCs w:val="24"/>
          <w:lang w:val="en-IN"/>
        </w:rPr>
        <w:t>and therefutput pulses, the motion is detected</w:t>
      </w:r>
    </w:p>
    <w:p w:rsidR="005D4256" w:rsidRPr="000C6E33" w:rsidRDefault="005D4256" w:rsidP="00F916A9">
      <w:pPr>
        <w:spacing w:line="360" w:lineRule="auto"/>
        <w:rPr>
          <w:rFonts w:ascii="Times New Roman" w:hAnsi="Times New Roman" w:cs="Times New Roman"/>
          <w:sz w:val="24"/>
          <w:szCs w:val="24"/>
          <w:lang w:val="en-IN"/>
        </w:rPr>
      </w:pPr>
      <w:r w:rsidRPr="000C6E33">
        <w:rPr>
          <w:rFonts w:ascii="Times New Roman" w:hAnsi="Times New Roman" w:cs="Times New Roman"/>
          <w:sz w:val="24"/>
          <w:szCs w:val="24"/>
          <w:lang w:val="en-IN"/>
        </w:rPr>
        <w:lastRenderedPageBreak/>
        <w:t>ore the differential output </w:t>
      </w:r>
      <w:bookmarkStart w:id="32" w:name="49x2ik5"/>
      <w:bookmarkEnd w:id="32"/>
      <w:r w:rsidRPr="000C6E33">
        <w:rPr>
          <w:rFonts w:ascii="Times New Roman" w:hAnsi="Times New Roman" w:cs="Times New Roman"/>
          <w:sz w:val="24"/>
          <w:szCs w:val="24"/>
          <w:lang w:val="en-IN"/>
        </w:rPr>
        <w:t>can </w:t>
      </w:r>
      <w:bookmarkStart w:id="33" w:name="2p2csry"/>
      <w:bookmarkEnd w:id="33"/>
      <w:r w:rsidRPr="000C6E33">
        <w:rPr>
          <w:rFonts w:ascii="Times New Roman" w:hAnsi="Times New Roman" w:cs="Times New Roman"/>
          <w:sz w:val="24"/>
          <w:szCs w:val="24"/>
          <w:lang w:val="en-IN"/>
        </w:rPr>
        <w:t>flip negative. </w:t>
      </w:r>
      <w:bookmarkStart w:id="34" w:name="147n2zr"/>
      <w:bookmarkEnd w:id="34"/>
      <w:r w:rsidRPr="000C6E33">
        <w:rPr>
          <w:rFonts w:ascii="Times New Roman" w:hAnsi="Times New Roman" w:cs="Times New Roman"/>
          <w:sz w:val="24"/>
          <w:szCs w:val="24"/>
          <w:lang w:val="en-IN"/>
        </w:rPr>
        <w:t>supported these output pulses the motion is detected.</w:t>
      </w:r>
    </w:p>
    <w:p w:rsidR="005D4256" w:rsidRPr="000C6E33" w:rsidRDefault="005D4256" w:rsidP="00F916A9">
      <w:pPr>
        <w:spacing w:line="360" w:lineRule="auto"/>
        <w:rPr>
          <w:rFonts w:ascii="Times New Roman" w:hAnsi="Times New Roman" w:cs="Times New Roman"/>
          <w:sz w:val="24"/>
          <w:szCs w:val="24"/>
          <w:lang w:val="en-IN"/>
        </w:rPr>
      </w:pPr>
      <w:r w:rsidRPr="000C6E33">
        <w:rPr>
          <w:rFonts w:ascii="Times New Roman" w:hAnsi="Times New Roman" w:cs="Times New Roman"/>
          <w:sz w:val="24"/>
          <w:szCs w:val="24"/>
          <w:lang w:val="en-IN"/>
        </w:rPr>
        <w:t>The ultrasonic sensor works by creating a 10-microsecond pulse and then determines the duration taken by that pulse to reach the object then bounce back. Knowing the speed of sound in air, we can then evaluate the distance of the object which reflected the pulse. Remember that the pulse travels to the object and then back again so we need to divide the time by two to calculate the distance.</w:t>
      </w:r>
    </w:p>
    <w:p w:rsidR="005D4256" w:rsidRPr="000C6E33" w:rsidRDefault="005D4256" w:rsidP="00F916A9">
      <w:pPr>
        <w:spacing w:line="360" w:lineRule="auto"/>
        <w:rPr>
          <w:rFonts w:ascii="Times New Roman" w:hAnsi="Times New Roman" w:cs="Times New Roman"/>
          <w:sz w:val="24"/>
          <w:szCs w:val="24"/>
          <w:lang w:val="en-IN"/>
        </w:rPr>
      </w:pPr>
      <w:r w:rsidRPr="000C6E33">
        <w:rPr>
          <w:rFonts w:ascii="Times New Roman" w:hAnsi="Times New Roman" w:cs="Times New Roman"/>
          <w:sz w:val="24"/>
          <w:szCs w:val="24"/>
          <w:lang w:val="en-IN"/>
        </w:rPr>
        <w:t>The device is coded for all the sensors according to the work performed by the sensors using an appropriate programming language for Arduino. An Ultrasonic Sensor is used to detect cracks in the tracks. PIR sensor is used to detect any obstacle ('human or other trains on the same track'). IR sensor is used to detect the distance of the fault from the Locomotive. An alarm is attached in the driver's cabin, which is also connected with the device. So that if any fault or obstacle is detected by the sensors the driver will directly get notified along with the location. After that, the driver can apply emergency brakes to stop the train.</w:t>
      </w:r>
    </w:p>
    <w:p w:rsidR="00843885" w:rsidRPr="000C6E33" w:rsidRDefault="005D4256" w:rsidP="00F916A9">
      <w:pPr>
        <w:spacing w:line="360" w:lineRule="auto"/>
        <w:rPr>
          <w:rFonts w:ascii="Times New Roman" w:hAnsi="Times New Roman" w:cs="Times New Roman"/>
          <w:sz w:val="24"/>
          <w:szCs w:val="24"/>
          <w:lang w:val="en-IN"/>
        </w:rPr>
      </w:pPr>
      <w:r w:rsidRPr="000C6E33">
        <w:rPr>
          <w:rFonts w:ascii="Times New Roman" w:hAnsi="Times New Roman" w:cs="Times New Roman"/>
          <w:sz w:val="24"/>
          <w:szCs w:val="24"/>
          <w:lang w:val="en-IN"/>
        </w:rPr>
        <w:t>A GPS-GSM system is also connected to the device. This GPS-GSM system will give the exact location of the fault or obstacles. A message is also sent to the concerned authorities so that a rescue team could reach as soon as possible to the location.</w:t>
      </w:r>
    </w:p>
    <w:p w:rsidR="00242FCB" w:rsidRPr="007D3087" w:rsidRDefault="007D3087" w:rsidP="007D3087">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1.3</w:t>
      </w:r>
      <w:r w:rsidR="00242FCB" w:rsidRPr="007D3087">
        <w:rPr>
          <w:rFonts w:ascii="Times New Roman" w:hAnsi="Times New Roman" w:cs="Times New Roman"/>
          <w:b/>
          <w:sz w:val="28"/>
          <w:szCs w:val="28"/>
          <w:lang w:val="en-IN"/>
        </w:rPr>
        <w:t>Hardware Specification</w:t>
      </w:r>
    </w:p>
    <w:p w:rsidR="00242FCB" w:rsidRPr="00843885" w:rsidRDefault="00242FCB" w:rsidP="00F916A9">
      <w:pPr>
        <w:pStyle w:val="ListParagraph"/>
        <w:numPr>
          <w:ilvl w:val="0"/>
          <w:numId w:val="12"/>
        </w:numPr>
        <w:spacing w:line="360" w:lineRule="auto"/>
        <w:ind w:left="714" w:hanging="357"/>
        <w:jc w:val="both"/>
        <w:rPr>
          <w:rFonts w:ascii="Times New Roman" w:hAnsi="Times New Roman" w:cs="Times New Roman"/>
          <w:sz w:val="24"/>
          <w:szCs w:val="24"/>
          <w:lang w:val="en-IN"/>
        </w:rPr>
      </w:pPr>
      <w:r w:rsidRPr="00F916A9">
        <w:rPr>
          <w:rFonts w:ascii="Times New Roman" w:hAnsi="Times New Roman" w:cs="Times New Roman"/>
          <w:b/>
          <w:sz w:val="28"/>
          <w:szCs w:val="28"/>
        </w:rPr>
        <w:t>Arduino UNO</w:t>
      </w:r>
      <w:r w:rsidRPr="00843885">
        <w:rPr>
          <w:rFonts w:ascii="Times New Roman" w:hAnsi="Times New Roman" w:cs="Times New Roman"/>
          <w:sz w:val="24"/>
          <w:szCs w:val="24"/>
        </w:rPr>
        <w:t>:  The Arduino UNO is a chipset that works on AT mega328. Arduino UNO Consist of 14 digital input/output pins where six pins can be used as Pulse Width Modulation outputs, &amp; other six pins are used as analog inputs. It contains Sixteen-Megahertz (MHz) resonant circuit, a USB connection, a power jack, a header,</w:t>
      </w:r>
      <w:r w:rsidRPr="00843885">
        <w:rPr>
          <w:rFonts w:ascii="Times New Roman" w:eastAsia="Times New Roman" w:hAnsi="Times New Roman" w:cs="Times New Roman"/>
          <w:color w:val="000000"/>
          <w:sz w:val="24"/>
          <w:szCs w:val="24"/>
          <w:lang w:val="en-IN" w:eastAsia="en-US"/>
        </w:rPr>
        <w:t xml:space="preserve"> </w:t>
      </w:r>
      <w:r w:rsidRPr="00843885">
        <w:rPr>
          <w:rFonts w:ascii="Times New Roman" w:hAnsi="Times New Roman" w:cs="Times New Roman"/>
          <w:sz w:val="24"/>
          <w:szCs w:val="24"/>
          <w:lang w:val="en-IN"/>
        </w:rPr>
        <w:t>and reset button. It also contains everything which is needed to support the microcontroller; So that, we can connect it to a machine with a USB cable &amp; also power it with an adapter (DC current) or battery to start the chipset.</w:t>
      </w:r>
    </w:p>
    <w:p w:rsidR="00242FCB" w:rsidRPr="00BD4105" w:rsidRDefault="00F916A9" w:rsidP="00F916A9">
      <w:pPr>
        <w:pStyle w:val="ListParagraph"/>
        <w:spacing w:line="360" w:lineRule="auto"/>
        <w:ind w:left="1080"/>
        <w:rPr>
          <w:rFonts w:ascii="Times New Roman" w:hAnsi="Times New Roman" w:cs="Times New Roman"/>
          <w:b/>
          <w:sz w:val="28"/>
          <w:szCs w:val="28"/>
          <w:lang w:val="en-IN"/>
        </w:rPr>
      </w:pPr>
      <w:r>
        <w:rPr>
          <w:rFonts w:ascii="Times New Roman" w:hAnsi="Times New Roman" w:cs="Times New Roman"/>
          <w:b/>
          <w:sz w:val="28"/>
          <w:szCs w:val="28"/>
          <w:lang w:val="en-IN"/>
        </w:rPr>
        <w:t xml:space="preserve">                                           </w:t>
      </w:r>
      <w:r w:rsidR="00242FCB" w:rsidRPr="00843885">
        <w:rPr>
          <w:noProof/>
          <w:lang w:eastAsia="en-US"/>
        </w:rPr>
        <w:drawing>
          <wp:inline distT="0" distB="0" distL="0" distR="0">
            <wp:extent cx="1979702" cy="1323109"/>
            <wp:effectExtent l="19050" t="0" r="1498" b="0"/>
            <wp:docPr id="30" name="Picture 1"/>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8378" t="21793" r="9186" b="20768"/>
                    <a:stretch>
                      <a:fillRect/>
                    </a:stretch>
                  </pic:blipFill>
                  <pic:spPr>
                    <a:xfrm>
                      <a:off x="0" y="0"/>
                      <a:ext cx="1979758" cy="1323146"/>
                    </a:xfrm>
                    <a:prstGeom prst="rect">
                      <a:avLst/>
                    </a:prstGeom>
                    <a:ln/>
                  </pic:spPr>
                </pic:pic>
              </a:graphicData>
            </a:graphic>
          </wp:inline>
        </w:drawing>
      </w:r>
    </w:p>
    <w:p w:rsidR="00843885" w:rsidRPr="00914821" w:rsidRDefault="00843885" w:rsidP="00242FCB">
      <w:pPr>
        <w:pStyle w:val="ListParagraph"/>
        <w:spacing w:line="360" w:lineRule="auto"/>
        <w:jc w:val="center"/>
        <w:rPr>
          <w:rFonts w:ascii="Times New Roman" w:hAnsi="Times New Roman" w:cs="Times New Roman"/>
          <w:sz w:val="24"/>
          <w:szCs w:val="24"/>
          <w:lang w:val="en-IN"/>
        </w:rPr>
      </w:pPr>
      <w:r w:rsidRPr="00914821">
        <w:rPr>
          <w:rFonts w:ascii="Times New Roman" w:hAnsi="Times New Roman" w:cs="Times New Roman"/>
          <w:sz w:val="24"/>
          <w:szCs w:val="24"/>
          <w:lang w:val="en-IN"/>
        </w:rPr>
        <w:t>Fig 1. Arduino</w:t>
      </w:r>
    </w:p>
    <w:p w:rsidR="00242FCB" w:rsidRPr="00914821" w:rsidRDefault="00242FCB" w:rsidP="00242FCB">
      <w:pPr>
        <w:pStyle w:val="ListParagraph"/>
        <w:spacing w:line="360" w:lineRule="auto"/>
        <w:jc w:val="center"/>
        <w:rPr>
          <w:rFonts w:ascii="Times New Roman" w:hAnsi="Times New Roman" w:cs="Times New Roman"/>
          <w:sz w:val="24"/>
          <w:szCs w:val="24"/>
          <w:lang w:val="en-IN"/>
        </w:rPr>
      </w:pPr>
    </w:p>
    <w:p w:rsidR="00242FCB" w:rsidRPr="00914821" w:rsidRDefault="00242FCB" w:rsidP="00F916A9">
      <w:pPr>
        <w:pStyle w:val="ListParagraph"/>
        <w:spacing w:line="360" w:lineRule="auto"/>
        <w:rPr>
          <w:rFonts w:ascii="Times New Roman" w:hAnsi="Times New Roman" w:cs="Times New Roman"/>
          <w:sz w:val="24"/>
          <w:szCs w:val="24"/>
          <w:lang w:val="en-IN"/>
        </w:rPr>
      </w:pPr>
      <w:r w:rsidRPr="00914821">
        <w:rPr>
          <w:rFonts w:ascii="Times New Roman" w:hAnsi="Times New Roman" w:cs="Times New Roman"/>
          <w:sz w:val="24"/>
          <w:szCs w:val="24"/>
          <w:lang w:val="en-IN"/>
        </w:rPr>
        <w:t xml:space="preserve">     </w:t>
      </w:r>
      <w:r w:rsidRPr="00914821">
        <w:rPr>
          <w:rFonts w:ascii="Times New Roman" w:hAnsi="Times New Roman" w:cs="Times New Roman"/>
          <w:i/>
          <w:sz w:val="24"/>
          <w:szCs w:val="24"/>
          <w:lang w:val="en-IN"/>
        </w:rPr>
        <w:t xml:space="preserve"> </w:t>
      </w:r>
      <w:r w:rsidRPr="00994094">
        <w:rPr>
          <w:rFonts w:ascii="Times New Roman" w:hAnsi="Times New Roman" w:cs="Times New Roman"/>
          <w:b/>
          <w:sz w:val="24"/>
          <w:szCs w:val="24"/>
          <w:lang w:val="en-IN"/>
        </w:rPr>
        <w:t>2)</w:t>
      </w:r>
      <w:r w:rsidRPr="00F916A9">
        <w:rPr>
          <w:rFonts w:ascii="Times New Roman" w:hAnsi="Times New Roman" w:cs="Times New Roman"/>
          <w:b/>
          <w:sz w:val="24"/>
          <w:szCs w:val="24"/>
          <w:lang w:val="en-IN"/>
        </w:rPr>
        <w:t xml:space="preserve"> IR/PIR Sensor</w:t>
      </w:r>
      <w:r w:rsidRPr="00914821">
        <w:rPr>
          <w:rFonts w:ascii="Times New Roman" w:hAnsi="Times New Roman" w:cs="Times New Roman"/>
          <w:i/>
          <w:sz w:val="24"/>
          <w:szCs w:val="24"/>
          <w:lang w:val="en-IN"/>
        </w:rPr>
        <w:t>:</w:t>
      </w:r>
      <w:r w:rsidRPr="00914821">
        <w:rPr>
          <w:rFonts w:ascii="Times New Roman" w:hAnsi="Times New Roman" w:cs="Times New Roman"/>
          <w:sz w:val="24"/>
          <w:szCs w:val="24"/>
          <w:lang w:val="en-IN"/>
        </w:rPr>
        <w:t xml:space="preserve">  The full form of IR Sensor is Infrared Sensor. An IR sensor is used to ferret out the obstruction or barriers &amp; PIR Sensor is used to measure the distance of that obstruction or barriers.</w:t>
      </w:r>
    </w:p>
    <w:p w:rsidR="00242FCB" w:rsidRPr="00914821" w:rsidRDefault="00242FCB" w:rsidP="00F916A9">
      <w:pPr>
        <w:pStyle w:val="ListParagraph"/>
        <w:spacing w:line="360" w:lineRule="auto"/>
        <w:jc w:val="both"/>
        <w:rPr>
          <w:rFonts w:ascii="Times New Roman" w:hAnsi="Times New Roman" w:cs="Times New Roman"/>
          <w:sz w:val="24"/>
          <w:szCs w:val="24"/>
          <w:lang w:val="en-IN"/>
        </w:rPr>
      </w:pPr>
      <w:r w:rsidRPr="00914821">
        <w:rPr>
          <w:rFonts w:ascii="Times New Roman" w:hAnsi="Times New Roman" w:cs="Times New Roman"/>
          <w:sz w:val="24"/>
          <w:szCs w:val="24"/>
          <w:lang w:val="en-IN"/>
        </w:rPr>
        <w:t>This thing can be easily understood by the fig .2 shown below which is a model of working on an IR Sensor. The IR sensor releases Infrared lights and gives a signal when it detects any obstacle as reflected light.</w:t>
      </w:r>
    </w:p>
    <w:p w:rsidR="00843885" w:rsidRPr="00914821" w:rsidRDefault="00843885" w:rsidP="00242FCB">
      <w:pPr>
        <w:pStyle w:val="ListParagraph"/>
        <w:spacing w:line="360" w:lineRule="auto"/>
        <w:rPr>
          <w:rFonts w:ascii="Times New Roman" w:hAnsi="Times New Roman" w:cs="Times New Roman"/>
          <w:sz w:val="24"/>
          <w:szCs w:val="24"/>
          <w:lang w:val="en-IN"/>
        </w:rPr>
      </w:pPr>
      <w:r w:rsidRPr="00914821">
        <w:rPr>
          <w:rFonts w:ascii="Times New Roman" w:hAnsi="Times New Roman" w:cs="Times New Roman"/>
          <w:noProof/>
          <w:sz w:val="24"/>
          <w:szCs w:val="24"/>
          <w:lang w:eastAsia="en-US"/>
        </w:rPr>
        <w:lastRenderedPageBreak/>
        <w:drawing>
          <wp:anchor distT="0" distB="0" distL="0" distR="114935" simplePos="0" relativeHeight="251663872" behindDoc="0" locked="0" layoutInCell="1" allowOverlap="1">
            <wp:simplePos x="0" y="0"/>
            <wp:positionH relativeFrom="column">
              <wp:posOffset>2550795</wp:posOffset>
            </wp:positionH>
            <wp:positionV relativeFrom="paragraph">
              <wp:posOffset>160655</wp:posOffset>
            </wp:positionV>
            <wp:extent cx="2364105" cy="1739900"/>
            <wp:effectExtent l="19050" t="0" r="0" b="0"/>
            <wp:wrapSquare wrapText="bothSides"/>
            <wp:docPr id="3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2"/>
                    <a:srcRect l="5473" t="9970" r="6422" b="60275"/>
                    <a:stretch>
                      <a:fillRect/>
                    </a:stretch>
                  </pic:blipFill>
                  <pic:spPr bwMode="auto">
                    <a:xfrm>
                      <a:off x="0" y="0"/>
                      <a:ext cx="2364105" cy="1739900"/>
                    </a:xfrm>
                    <a:prstGeom prst="rect">
                      <a:avLst/>
                    </a:prstGeom>
                    <a:noFill/>
                  </pic:spPr>
                </pic:pic>
              </a:graphicData>
            </a:graphic>
          </wp:anchor>
        </w:drawing>
      </w:r>
    </w:p>
    <w:p w:rsidR="00242FCB" w:rsidRPr="00914821" w:rsidRDefault="00242FCB" w:rsidP="00242FCB">
      <w:pPr>
        <w:pStyle w:val="ListParagraph"/>
        <w:spacing w:line="360" w:lineRule="auto"/>
        <w:rPr>
          <w:rFonts w:ascii="Times New Roman" w:hAnsi="Times New Roman" w:cs="Times New Roman"/>
          <w:sz w:val="24"/>
          <w:szCs w:val="24"/>
          <w:lang w:val="en-IN"/>
        </w:rPr>
      </w:pPr>
    </w:p>
    <w:p w:rsidR="00242FCB" w:rsidRPr="00914821" w:rsidRDefault="00242FCB" w:rsidP="00242FCB">
      <w:pPr>
        <w:pStyle w:val="ListParagraph"/>
        <w:spacing w:line="360" w:lineRule="auto"/>
        <w:rPr>
          <w:rFonts w:ascii="Times New Roman" w:hAnsi="Times New Roman" w:cs="Times New Roman"/>
          <w:sz w:val="24"/>
          <w:szCs w:val="24"/>
          <w:lang w:val="en-IN"/>
        </w:rPr>
      </w:pPr>
    </w:p>
    <w:p w:rsidR="00242FCB" w:rsidRPr="00914821" w:rsidRDefault="00242FCB" w:rsidP="00242FCB">
      <w:pPr>
        <w:pStyle w:val="ListParagraph"/>
        <w:spacing w:line="360" w:lineRule="auto"/>
        <w:rPr>
          <w:rFonts w:ascii="Times New Roman" w:hAnsi="Times New Roman" w:cs="Times New Roman"/>
          <w:sz w:val="24"/>
          <w:szCs w:val="24"/>
          <w:lang w:val="en-IN"/>
        </w:rPr>
      </w:pPr>
    </w:p>
    <w:p w:rsidR="00843885" w:rsidRPr="00914821" w:rsidRDefault="00843885" w:rsidP="00843885">
      <w:pPr>
        <w:pStyle w:val="ListParagraph"/>
        <w:spacing w:line="360" w:lineRule="auto"/>
        <w:jc w:val="center"/>
        <w:rPr>
          <w:rFonts w:ascii="Times New Roman" w:hAnsi="Times New Roman" w:cs="Times New Roman"/>
          <w:sz w:val="24"/>
          <w:szCs w:val="24"/>
          <w:lang w:val="en-IN"/>
        </w:rPr>
      </w:pPr>
    </w:p>
    <w:p w:rsidR="00843885" w:rsidRPr="00914821" w:rsidRDefault="00843885" w:rsidP="00843885">
      <w:pPr>
        <w:pStyle w:val="ListParagraph"/>
        <w:spacing w:line="360" w:lineRule="auto"/>
        <w:jc w:val="center"/>
        <w:rPr>
          <w:rFonts w:ascii="Times New Roman" w:hAnsi="Times New Roman" w:cs="Times New Roman"/>
          <w:sz w:val="24"/>
          <w:szCs w:val="24"/>
          <w:lang w:val="en-IN"/>
        </w:rPr>
      </w:pPr>
    </w:p>
    <w:p w:rsidR="00843885" w:rsidRPr="00914821" w:rsidRDefault="00843885" w:rsidP="00843885">
      <w:pPr>
        <w:pStyle w:val="ListParagraph"/>
        <w:spacing w:line="360" w:lineRule="auto"/>
        <w:jc w:val="center"/>
        <w:rPr>
          <w:rFonts w:ascii="Times New Roman" w:hAnsi="Times New Roman" w:cs="Times New Roman"/>
          <w:sz w:val="24"/>
          <w:szCs w:val="24"/>
          <w:lang w:val="en-IN"/>
        </w:rPr>
      </w:pPr>
    </w:p>
    <w:p w:rsidR="00843885" w:rsidRPr="00914821" w:rsidRDefault="00843885" w:rsidP="00843885">
      <w:pPr>
        <w:spacing w:line="360" w:lineRule="auto"/>
        <w:rPr>
          <w:rFonts w:ascii="Times New Roman" w:hAnsi="Times New Roman" w:cs="Times New Roman"/>
          <w:sz w:val="24"/>
          <w:szCs w:val="24"/>
          <w:lang w:val="en-IN"/>
        </w:rPr>
      </w:pPr>
    </w:p>
    <w:p w:rsidR="00242FCB" w:rsidRPr="00914821" w:rsidRDefault="00843885" w:rsidP="00843885">
      <w:pPr>
        <w:spacing w:line="360" w:lineRule="auto"/>
        <w:jc w:val="center"/>
        <w:rPr>
          <w:rFonts w:ascii="Times New Roman" w:hAnsi="Times New Roman" w:cs="Times New Roman"/>
          <w:sz w:val="24"/>
          <w:szCs w:val="24"/>
          <w:lang w:val="en-IN"/>
        </w:rPr>
      </w:pPr>
      <w:r w:rsidRPr="00914821">
        <w:rPr>
          <w:rFonts w:ascii="Times New Roman" w:hAnsi="Times New Roman" w:cs="Times New Roman"/>
          <w:sz w:val="24"/>
          <w:szCs w:val="24"/>
          <w:lang w:val="en-IN"/>
        </w:rPr>
        <w:t>Fig</w:t>
      </w:r>
      <w:r w:rsidR="00242FCB" w:rsidRPr="00914821">
        <w:rPr>
          <w:rFonts w:ascii="Times New Roman" w:hAnsi="Times New Roman" w:cs="Times New Roman"/>
          <w:sz w:val="24"/>
          <w:szCs w:val="24"/>
          <w:lang w:val="en-IN"/>
        </w:rPr>
        <w:t xml:space="preserve"> 2. Block Diagram of IR sensor</w:t>
      </w:r>
    </w:p>
    <w:p w:rsidR="00242FCB" w:rsidRPr="00914821" w:rsidRDefault="00242FCB" w:rsidP="00242FCB">
      <w:pPr>
        <w:pStyle w:val="ListParagraph"/>
        <w:spacing w:line="360" w:lineRule="auto"/>
        <w:rPr>
          <w:rFonts w:ascii="Times New Roman" w:hAnsi="Times New Roman" w:cs="Times New Roman"/>
          <w:sz w:val="24"/>
          <w:szCs w:val="24"/>
          <w:lang w:val="en-IN"/>
        </w:rPr>
      </w:pPr>
    </w:p>
    <w:p w:rsidR="00242FCB" w:rsidRPr="00914821" w:rsidRDefault="00242FCB" w:rsidP="00F916A9">
      <w:pPr>
        <w:pStyle w:val="ListParagraph"/>
        <w:spacing w:line="360" w:lineRule="auto"/>
        <w:rPr>
          <w:rFonts w:ascii="Times New Roman" w:hAnsi="Times New Roman" w:cs="Times New Roman"/>
          <w:sz w:val="24"/>
          <w:szCs w:val="24"/>
          <w:lang w:val="en-IN"/>
        </w:rPr>
      </w:pPr>
      <w:r w:rsidRPr="00914821">
        <w:rPr>
          <w:rFonts w:ascii="Times New Roman" w:hAnsi="Times New Roman" w:cs="Times New Roman"/>
          <w:sz w:val="24"/>
          <w:szCs w:val="24"/>
          <w:lang w:val="en-IN"/>
        </w:rPr>
        <w:t xml:space="preserve">     An IR sensor comprises of a producer(emitter), identifier(detector) and related hardware. The circuit required to make an IR sensor comprises of two sections; the producer circuit i.e. An emitter circuit and the collector circuit. The producer(emitter) has been just an IR LED (Light Emitting Diode) and the finder is basically an IR photodiode which is touchy to IR light of a similar wavelength as that transmitted by the IR LED.</w:t>
      </w:r>
      <w:r w:rsidRPr="00914821">
        <w:rPr>
          <w:rFonts w:ascii="Times New Roman" w:hAnsi="Times New Roman" w:cs="Times New Roman"/>
          <w:sz w:val="24"/>
          <w:szCs w:val="24"/>
          <w:lang w:val="en-IN"/>
        </w:rPr>
        <w:tab/>
      </w:r>
      <w:r w:rsidRPr="00914821">
        <w:rPr>
          <w:rFonts w:ascii="Times New Roman" w:hAnsi="Times New Roman" w:cs="Times New Roman"/>
          <w:sz w:val="24"/>
          <w:szCs w:val="24"/>
          <w:lang w:val="en-IN"/>
        </w:rPr>
        <w:tab/>
      </w:r>
      <w:r w:rsidRPr="00914821">
        <w:rPr>
          <w:rFonts w:ascii="Times New Roman" w:hAnsi="Times New Roman" w:cs="Times New Roman"/>
          <w:sz w:val="24"/>
          <w:szCs w:val="24"/>
          <w:lang w:val="en-IN"/>
        </w:rPr>
        <w:tab/>
      </w:r>
      <w:r w:rsidRPr="00914821">
        <w:rPr>
          <w:rFonts w:ascii="Times New Roman" w:hAnsi="Times New Roman" w:cs="Times New Roman"/>
          <w:sz w:val="24"/>
          <w:szCs w:val="24"/>
          <w:lang w:val="en-IN"/>
        </w:rPr>
        <w:tab/>
      </w:r>
    </w:p>
    <w:p w:rsidR="00242FCB" w:rsidRPr="00914821" w:rsidRDefault="00242FCB" w:rsidP="00843885">
      <w:pPr>
        <w:pStyle w:val="ListParagraph"/>
        <w:spacing w:line="360" w:lineRule="auto"/>
        <w:jc w:val="center"/>
        <w:rPr>
          <w:rFonts w:ascii="Times New Roman" w:hAnsi="Times New Roman" w:cs="Times New Roman"/>
          <w:sz w:val="24"/>
          <w:szCs w:val="24"/>
          <w:lang w:val="en-IN"/>
        </w:rPr>
      </w:pPr>
      <w:r w:rsidRPr="00914821">
        <w:rPr>
          <w:rFonts w:ascii="Times New Roman" w:hAnsi="Times New Roman" w:cs="Times New Roman"/>
          <w:noProof/>
          <w:sz w:val="24"/>
          <w:szCs w:val="24"/>
          <w:lang w:eastAsia="en-US"/>
        </w:rPr>
        <w:drawing>
          <wp:inline distT="0" distB="0" distL="0" distR="0">
            <wp:extent cx="1525246" cy="1349528"/>
            <wp:effectExtent l="19050" t="0" r="0" b="0"/>
            <wp:docPr id="66"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jpg"/>
                    <pic:cNvPicPr>
                      <a:picLocks noChangeAspect="1" noChangeArrowheads="1"/>
                    </pic:cNvPicPr>
                  </pic:nvPicPr>
                  <pic:blipFill>
                    <a:blip r:embed="rId13"/>
                    <a:srcRect/>
                    <a:stretch>
                      <a:fillRect/>
                    </a:stretch>
                  </pic:blipFill>
                  <pic:spPr bwMode="auto">
                    <a:xfrm>
                      <a:off x="0" y="0"/>
                      <a:ext cx="1527413" cy="1351445"/>
                    </a:xfrm>
                    <a:prstGeom prst="rect">
                      <a:avLst/>
                    </a:prstGeom>
                    <a:noFill/>
                    <a:ln w="9525">
                      <a:noFill/>
                      <a:miter lim="800000"/>
                      <a:headEnd/>
                      <a:tailEnd/>
                    </a:ln>
                  </pic:spPr>
                </pic:pic>
              </a:graphicData>
            </a:graphic>
          </wp:inline>
        </w:drawing>
      </w:r>
    </w:p>
    <w:p w:rsidR="00843885" w:rsidRPr="00914821" w:rsidRDefault="00843885" w:rsidP="00843885">
      <w:pPr>
        <w:pStyle w:val="ListParagraph"/>
        <w:spacing w:line="360" w:lineRule="auto"/>
        <w:jc w:val="center"/>
        <w:rPr>
          <w:rFonts w:ascii="Times New Roman" w:hAnsi="Times New Roman" w:cs="Times New Roman"/>
          <w:sz w:val="24"/>
          <w:szCs w:val="24"/>
          <w:lang w:val="en-IN"/>
        </w:rPr>
      </w:pPr>
      <w:r w:rsidRPr="00914821">
        <w:rPr>
          <w:rFonts w:ascii="Times New Roman" w:hAnsi="Times New Roman" w:cs="Times New Roman"/>
          <w:sz w:val="24"/>
          <w:szCs w:val="24"/>
          <w:lang w:val="en-IN"/>
        </w:rPr>
        <w:t>Fig 3. IR Sensor</w:t>
      </w:r>
    </w:p>
    <w:p w:rsidR="00843885" w:rsidRPr="000C6E33" w:rsidRDefault="00843885" w:rsidP="00994094">
      <w:pPr>
        <w:pStyle w:val="ListParagraph"/>
        <w:spacing w:line="360" w:lineRule="auto"/>
        <w:jc w:val="both"/>
        <w:rPr>
          <w:rFonts w:ascii="Times New Roman" w:hAnsi="Times New Roman" w:cs="Times New Roman"/>
          <w:sz w:val="24"/>
          <w:szCs w:val="24"/>
          <w:lang w:val="en-IN"/>
        </w:rPr>
      </w:pPr>
      <w:r w:rsidRPr="00994094">
        <w:rPr>
          <w:rFonts w:ascii="Times New Roman" w:hAnsi="Times New Roman" w:cs="Times New Roman"/>
          <w:b/>
          <w:sz w:val="28"/>
          <w:szCs w:val="28"/>
          <w:lang w:val="en-IN"/>
        </w:rPr>
        <w:t>3)</w:t>
      </w:r>
      <w:r w:rsidRPr="00843885">
        <w:rPr>
          <w:rFonts w:ascii="Times New Roman" w:hAnsi="Times New Roman" w:cs="Times New Roman"/>
          <w:b/>
          <w:i/>
          <w:sz w:val="28"/>
          <w:szCs w:val="28"/>
          <w:lang w:val="en-IN"/>
        </w:rPr>
        <w:t xml:space="preserve"> </w:t>
      </w:r>
      <w:r w:rsidRPr="00994094">
        <w:rPr>
          <w:rFonts w:ascii="Times New Roman" w:hAnsi="Times New Roman" w:cs="Times New Roman"/>
          <w:b/>
          <w:sz w:val="28"/>
          <w:szCs w:val="28"/>
          <w:lang w:val="en-IN"/>
        </w:rPr>
        <w:t>Ultrasonic Sensor</w:t>
      </w:r>
      <w:r w:rsidRPr="00843885">
        <w:rPr>
          <w:rFonts w:ascii="Times New Roman" w:hAnsi="Times New Roman" w:cs="Times New Roman"/>
          <w:b/>
          <w:i/>
          <w:sz w:val="28"/>
          <w:szCs w:val="28"/>
          <w:lang w:val="en-IN"/>
        </w:rPr>
        <w:t>:</w:t>
      </w:r>
      <w:r w:rsidRPr="00843885">
        <w:rPr>
          <w:rFonts w:ascii="Times New Roman" w:hAnsi="Times New Roman" w:cs="Times New Roman"/>
          <w:b/>
          <w:sz w:val="28"/>
          <w:szCs w:val="28"/>
          <w:lang w:val="en-IN"/>
        </w:rPr>
        <w:t xml:space="preserve">  </w:t>
      </w:r>
      <w:r w:rsidRPr="000C6E33">
        <w:rPr>
          <w:rFonts w:ascii="Times New Roman" w:hAnsi="Times New Roman" w:cs="Times New Roman"/>
          <w:sz w:val="24"/>
          <w:szCs w:val="24"/>
          <w:lang w:val="en-IN"/>
        </w:rPr>
        <w:t>An ultrasonic sensor containing a 4-pin setup whose pin named as Vcc, lever, reverberation (echo), and earthing.It gets to focus by decoding the reflected sign. The sensor produces sound waves in the ultrasonic range by changing over the electrical vigor into sound, then after getting the reverberation sign believers the sound waves into electrical vitality.</w:t>
      </w:r>
    </w:p>
    <w:p w:rsidR="00843885" w:rsidRPr="00843885" w:rsidRDefault="00843885" w:rsidP="00843885">
      <w:pPr>
        <w:pStyle w:val="ListParagraph"/>
        <w:spacing w:line="360" w:lineRule="auto"/>
        <w:jc w:val="center"/>
        <w:rPr>
          <w:rFonts w:ascii="Times New Roman" w:hAnsi="Times New Roman" w:cs="Times New Roman"/>
          <w:b/>
          <w:sz w:val="28"/>
          <w:szCs w:val="28"/>
          <w:lang w:val="en-IN"/>
        </w:rPr>
      </w:pPr>
      <w:r w:rsidRPr="00843885">
        <w:rPr>
          <w:rFonts w:ascii="Times New Roman" w:hAnsi="Times New Roman" w:cs="Times New Roman"/>
          <w:b/>
          <w:noProof/>
          <w:sz w:val="28"/>
          <w:szCs w:val="28"/>
          <w:lang w:eastAsia="en-US"/>
        </w:rPr>
        <w:drawing>
          <wp:inline distT="0" distB="0" distL="0" distR="0">
            <wp:extent cx="1537858" cy="1597050"/>
            <wp:effectExtent l="19050" t="0" r="5192" b="0"/>
            <wp:docPr id="80"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g"/>
                    <pic:cNvPicPr>
                      <a:picLocks noChangeAspect="1" noChangeArrowheads="1"/>
                    </pic:cNvPicPr>
                  </pic:nvPicPr>
                  <pic:blipFill>
                    <a:blip r:embed="rId14" cstate="print"/>
                    <a:srcRect/>
                    <a:stretch>
                      <a:fillRect/>
                    </a:stretch>
                  </pic:blipFill>
                  <pic:spPr bwMode="auto">
                    <a:xfrm>
                      <a:off x="0" y="0"/>
                      <a:ext cx="1538594" cy="1597814"/>
                    </a:xfrm>
                    <a:prstGeom prst="rect">
                      <a:avLst/>
                    </a:prstGeom>
                    <a:noFill/>
                    <a:ln w="9525">
                      <a:noFill/>
                      <a:miter lim="800000"/>
                      <a:headEnd/>
                      <a:tailEnd/>
                    </a:ln>
                  </pic:spPr>
                </pic:pic>
              </a:graphicData>
            </a:graphic>
          </wp:inline>
        </w:drawing>
      </w:r>
    </w:p>
    <w:p w:rsidR="00843885" w:rsidRPr="00843885" w:rsidRDefault="00843885" w:rsidP="00843885">
      <w:pPr>
        <w:pStyle w:val="ListParagraph"/>
        <w:spacing w:line="360" w:lineRule="auto"/>
        <w:rPr>
          <w:rFonts w:ascii="Times New Roman" w:hAnsi="Times New Roman" w:cs="Times New Roman"/>
          <w:b/>
          <w:sz w:val="28"/>
          <w:szCs w:val="28"/>
          <w:lang w:val="en-IN"/>
        </w:rPr>
      </w:pPr>
    </w:p>
    <w:p w:rsidR="00843885" w:rsidRPr="00843885" w:rsidRDefault="00843885" w:rsidP="00843885">
      <w:pPr>
        <w:pStyle w:val="ListParagraph"/>
        <w:spacing w:line="360" w:lineRule="auto"/>
        <w:jc w:val="center"/>
        <w:rPr>
          <w:rFonts w:ascii="Times New Roman" w:hAnsi="Times New Roman" w:cs="Times New Roman"/>
          <w:b/>
          <w:sz w:val="28"/>
          <w:szCs w:val="28"/>
          <w:lang w:val="en-IN"/>
        </w:rPr>
      </w:pPr>
      <w:r w:rsidRPr="00843885">
        <w:rPr>
          <w:rFonts w:ascii="Times New Roman" w:hAnsi="Times New Roman" w:cs="Times New Roman"/>
          <w:b/>
          <w:sz w:val="28"/>
          <w:szCs w:val="28"/>
          <w:lang w:val="en-IN"/>
        </w:rPr>
        <w:t>Fig. 4. Ultrasonic Sensors</w:t>
      </w:r>
    </w:p>
    <w:p w:rsidR="00843885" w:rsidRPr="00843885" w:rsidRDefault="00843885" w:rsidP="00994094">
      <w:pPr>
        <w:pStyle w:val="ListParagraph"/>
        <w:spacing w:line="360" w:lineRule="auto"/>
        <w:jc w:val="center"/>
        <w:rPr>
          <w:rFonts w:ascii="Times New Roman" w:hAnsi="Times New Roman" w:cs="Times New Roman"/>
          <w:b/>
          <w:sz w:val="28"/>
          <w:szCs w:val="28"/>
          <w:lang w:val="en-IN"/>
        </w:rPr>
      </w:pPr>
      <w:r w:rsidRPr="00994094">
        <w:rPr>
          <w:rFonts w:ascii="Times New Roman" w:hAnsi="Times New Roman" w:cs="Times New Roman"/>
          <w:b/>
          <w:sz w:val="28"/>
          <w:szCs w:val="28"/>
          <w:lang w:val="en-IN"/>
        </w:rPr>
        <w:t>5)</w:t>
      </w:r>
      <w:r w:rsidRPr="00843885">
        <w:rPr>
          <w:rFonts w:ascii="Times New Roman" w:hAnsi="Times New Roman" w:cs="Times New Roman"/>
          <w:b/>
          <w:i/>
          <w:sz w:val="28"/>
          <w:szCs w:val="28"/>
          <w:lang w:val="en-IN"/>
        </w:rPr>
        <w:t xml:space="preserve"> </w:t>
      </w:r>
      <w:r w:rsidRPr="00994094">
        <w:rPr>
          <w:rFonts w:ascii="Times New Roman" w:hAnsi="Times New Roman" w:cs="Times New Roman"/>
          <w:b/>
          <w:sz w:val="28"/>
          <w:szCs w:val="28"/>
          <w:lang w:val="en-IN"/>
        </w:rPr>
        <w:t>GPS Module</w:t>
      </w:r>
      <w:r w:rsidRPr="00994094">
        <w:rPr>
          <w:rFonts w:ascii="Times New Roman" w:hAnsi="Times New Roman" w:cs="Times New Roman"/>
          <w:b/>
          <w:i/>
          <w:sz w:val="24"/>
          <w:szCs w:val="24"/>
          <w:lang w:val="en-IN"/>
        </w:rPr>
        <w:t xml:space="preserve">:  </w:t>
      </w:r>
      <w:r w:rsidRPr="00994094">
        <w:rPr>
          <w:rFonts w:ascii="Times New Roman" w:hAnsi="Times New Roman" w:cs="Times New Roman"/>
          <w:sz w:val="24"/>
          <w:szCs w:val="24"/>
          <w:lang w:val="en-IN"/>
        </w:rPr>
        <w:t xml:space="preserve">Worldwide Positioning Module (GPS) is a satellite route framework used to find/locate the ground position of an item.A GPS beneficiary figures its role sincerely with the aid of </w:t>
      </w:r>
      <w:r w:rsidRPr="00994094">
        <w:rPr>
          <w:rFonts w:ascii="Times New Roman" w:hAnsi="Times New Roman" w:cs="Times New Roman"/>
          <w:sz w:val="24"/>
          <w:szCs w:val="24"/>
          <w:lang w:val="en-IN"/>
        </w:rPr>
        <w:lastRenderedPageBreak/>
        <w:t>timing the sign sent with the aid of the GPS satellites high over the earth. The position is then proven with a moving map show or scope (latitude) and longitude</w:t>
      </w:r>
      <w:r w:rsidRPr="00994094">
        <w:rPr>
          <w:rFonts w:ascii="Times New Roman" w:hAnsi="Times New Roman" w:cs="Times New Roman"/>
          <w:b/>
          <w:sz w:val="24"/>
          <w:szCs w:val="24"/>
          <w:lang w:val="en-IN"/>
        </w:rPr>
        <w:t>.</w:t>
      </w:r>
      <w:r w:rsidRPr="00994094">
        <w:rPr>
          <w:rFonts w:ascii="Times New Roman" w:hAnsi="Times New Roman" w:cs="Times New Roman"/>
          <w:b/>
          <w:sz w:val="24"/>
          <w:szCs w:val="24"/>
          <w:lang w:val="en-IN"/>
        </w:rPr>
        <w:br/>
      </w:r>
      <w:r w:rsidRPr="00911B25">
        <w:rPr>
          <w:rFonts w:ascii="Times New Roman" w:hAnsi="Times New Roman" w:cs="Times New Roman"/>
          <w:b/>
          <w:noProof/>
          <w:sz w:val="28"/>
          <w:szCs w:val="28"/>
          <w:lang w:eastAsia="en-US"/>
        </w:rPr>
        <w:drawing>
          <wp:inline distT="0" distB="0" distL="0" distR="0">
            <wp:extent cx="1450427" cy="1349278"/>
            <wp:effectExtent l="19050" t="0" r="0" b="0"/>
            <wp:docPr id="93"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15"/>
                    <a:srcRect l="9428" t="15359" r="8624" b="31564"/>
                    <a:stretch>
                      <a:fillRect/>
                    </a:stretch>
                  </pic:blipFill>
                  <pic:spPr bwMode="auto">
                    <a:xfrm>
                      <a:off x="0" y="0"/>
                      <a:ext cx="1450388" cy="1349242"/>
                    </a:xfrm>
                    <a:prstGeom prst="rect">
                      <a:avLst/>
                    </a:prstGeom>
                    <a:noFill/>
                    <a:ln w="9525">
                      <a:noFill/>
                      <a:miter lim="800000"/>
                      <a:headEnd/>
                      <a:tailEnd/>
                    </a:ln>
                  </pic:spPr>
                </pic:pic>
              </a:graphicData>
            </a:graphic>
          </wp:inline>
        </w:drawing>
      </w:r>
    </w:p>
    <w:p w:rsidR="00843885" w:rsidRDefault="00BD4105" w:rsidP="00843885">
      <w:pPr>
        <w:pStyle w:val="ListParagraph"/>
        <w:spacing w:line="360" w:lineRule="auto"/>
        <w:jc w:val="center"/>
        <w:rPr>
          <w:rFonts w:ascii="Times New Roman" w:hAnsi="Times New Roman" w:cs="Times New Roman"/>
          <w:b/>
          <w:sz w:val="28"/>
          <w:szCs w:val="28"/>
          <w:lang w:val="en-IN"/>
        </w:rPr>
      </w:pPr>
      <w:r>
        <w:rPr>
          <w:rFonts w:ascii="Times New Roman" w:hAnsi="Times New Roman" w:cs="Times New Roman"/>
          <w:b/>
          <w:sz w:val="28"/>
          <w:szCs w:val="28"/>
          <w:lang w:val="en-IN"/>
        </w:rPr>
        <w:t>Fig. 5</w:t>
      </w:r>
      <w:r w:rsidR="00843885" w:rsidRPr="00843885">
        <w:rPr>
          <w:rFonts w:ascii="Times New Roman" w:hAnsi="Times New Roman" w:cs="Times New Roman"/>
          <w:b/>
          <w:sz w:val="28"/>
          <w:szCs w:val="28"/>
          <w:lang w:val="en-IN"/>
        </w:rPr>
        <w:t>. A GPS Module</w:t>
      </w:r>
    </w:p>
    <w:p w:rsidR="00270998" w:rsidRPr="009B7408" w:rsidRDefault="00270998" w:rsidP="009B7408">
      <w:pPr>
        <w:spacing w:line="360" w:lineRule="auto"/>
        <w:rPr>
          <w:rFonts w:ascii="Times New Roman" w:hAnsi="Times New Roman" w:cs="Times New Roman"/>
          <w:b/>
          <w:sz w:val="28"/>
          <w:szCs w:val="28"/>
          <w:lang w:val="en-IN"/>
        </w:rPr>
      </w:pPr>
    </w:p>
    <w:p w:rsidR="007D3087" w:rsidRPr="007D3087" w:rsidRDefault="007D3087" w:rsidP="007D3087">
      <w:pPr>
        <w:spacing w:line="360" w:lineRule="auto"/>
        <w:rPr>
          <w:rFonts w:ascii="Times New Roman" w:hAnsi="Times New Roman" w:cs="Times New Roman"/>
          <w:b/>
          <w:sz w:val="28"/>
          <w:szCs w:val="28"/>
          <w:lang w:val="en-IN"/>
        </w:rPr>
      </w:pPr>
      <w:r w:rsidRPr="00911B25">
        <w:rPr>
          <w:rFonts w:ascii="Times New Roman" w:hAnsi="Times New Roman" w:cs="Times New Roman"/>
          <w:b/>
          <w:sz w:val="28"/>
          <w:szCs w:val="28"/>
          <w:lang w:val="en-IN"/>
        </w:rPr>
        <w:t>1.4 Software Specification</w:t>
      </w:r>
    </w:p>
    <w:p w:rsidR="003E027F" w:rsidRPr="003E027F" w:rsidRDefault="003E027F" w:rsidP="00994094">
      <w:pPr>
        <w:pStyle w:val="ListParagraph"/>
        <w:spacing w:line="360" w:lineRule="auto"/>
        <w:jc w:val="both"/>
        <w:rPr>
          <w:rFonts w:ascii="Times New Roman" w:hAnsi="Times New Roman" w:cs="Times New Roman"/>
          <w:sz w:val="24"/>
          <w:szCs w:val="24"/>
        </w:rPr>
      </w:pPr>
      <w:r w:rsidRPr="003E027F">
        <w:rPr>
          <w:rFonts w:ascii="Times New Roman" w:hAnsi="Times New Roman" w:cs="Times New Roman"/>
          <w:sz w:val="24"/>
          <w:szCs w:val="24"/>
        </w:rPr>
        <w:t>The open-source Arduino Software (IDE) makes it easy to write code and upload it to the board. It runs on Windows, Mac OS X, and Linux. The environment is written in Java and based on Processing and other open-source software. This software can be used with any Arduino board.</w:t>
      </w:r>
    </w:p>
    <w:p w:rsidR="003E027F" w:rsidRPr="003E027F" w:rsidRDefault="003E027F" w:rsidP="00994094">
      <w:pPr>
        <w:pStyle w:val="ListParagraph"/>
        <w:spacing w:line="360" w:lineRule="auto"/>
        <w:jc w:val="both"/>
        <w:rPr>
          <w:rFonts w:ascii="Times New Roman" w:hAnsi="Times New Roman" w:cs="Times New Roman"/>
          <w:sz w:val="24"/>
          <w:szCs w:val="24"/>
          <w:lang w:val="en-IN"/>
        </w:rPr>
      </w:pPr>
    </w:p>
    <w:p w:rsidR="003E027F" w:rsidRPr="003E027F" w:rsidRDefault="003E027F" w:rsidP="00994094">
      <w:pPr>
        <w:pStyle w:val="ListParagraph"/>
        <w:spacing w:line="360" w:lineRule="auto"/>
        <w:jc w:val="both"/>
        <w:rPr>
          <w:rFonts w:ascii="Times New Roman" w:hAnsi="Times New Roman" w:cs="Times New Roman"/>
          <w:sz w:val="28"/>
          <w:szCs w:val="28"/>
          <w:lang w:val="en-IN"/>
        </w:rPr>
      </w:pPr>
    </w:p>
    <w:p w:rsidR="003E027F" w:rsidRPr="003E027F" w:rsidRDefault="003E027F" w:rsidP="003E027F">
      <w:pPr>
        <w:pStyle w:val="ListParagraph"/>
        <w:rPr>
          <w:rFonts w:ascii="Times New Roman" w:hAnsi="Times New Roman" w:cs="Times New Roman"/>
          <w:sz w:val="28"/>
          <w:szCs w:val="28"/>
          <w:lang w:val="en-IN"/>
        </w:rPr>
      </w:pPr>
    </w:p>
    <w:p w:rsidR="00843885" w:rsidRPr="003E027F" w:rsidRDefault="00843885" w:rsidP="00843885">
      <w:pPr>
        <w:pStyle w:val="ListParagraph"/>
        <w:spacing w:line="360" w:lineRule="auto"/>
        <w:rPr>
          <w:rFonts w:ascii="Times New Roman" w:hAnsi="Times New Roman" w:cs="Times New Roman"/>
          <w:b/>
          <w:sz w:val="28"/>
          <w:szCs w:val="28"/>
          <w:lang w:val="en-IN"/>
        </w:rPr>
      </w:pPr>
    </w:p>
    <w:p w:rsidR="00843885" w:rsidRPr="00843885" w:rsidRDefault="00843885" w:rsidP="00843885">
      <w:pPr>
        <w:pStyle w:val="ListParagraph"/>
        <w:spacing w:line="360" w:lineRule="auto"/>
        <w:rPr>
          <w:rFonts w:ascii="Times New Roman" w:hAnsi="Times New Roman" w:cs="Times New Roman"/>
          <w:sz w:val="28"/>
          <w:szCs w:val="28"/>
          <w:lang w:val="en-IN"/>
        </w:rPr>
      </w:pPr>
    </w:p>
    <w:p w:rsidR="00843885" w:rsidRDefault="00843885" w:rsidP="00843885">
      <w:pPr>
        <w:pStyle w:val="ListParagraph"/>
        <w:spacing w:line="360" w:lineRule="auto"/>
        <w:rPr>
          <w:rFonts w:ascii="Times New Roman" w:hAnsi="Times New Roman" w:cs="Times New Roman"/>
          <w:sz w:val="28"/>
          <w:szCs w:val="28"/>
          <w:lang w:val="en-IN"/>
        </w:rPr>
      </w:pPr>
    </w:p>
    <w:p w:rsidR="00843885" w:rsidRPr="00843885" w:rsidRDefault="00843885" w:rsidP="00843885">
      <w:pPr>
        <w:spacing w:line="360" w:lineRule="auto"/>
        <w:rPr>
          <w:rFonts w:ascii="Times New Roman" w:hAnsi="Times New Roman" w:cs="Times New Roman"/>
          <w:sz w:val="28"/>
          <w:szCs w:val="28"/>
          <w:lang w:val="en-IN"/>
        </w:rPr>
      </w:pPr>
    </w:p>
    <w:p w:rsidR="00ED2491" w:rsidRDefault="00ED2491" w:rsidP="00914821">
      <w:pPr>
        <w:spacing w:line="360" w:lineRule="auto"/>
        <w:jc w:val="center"/>
        <w:rPr>
          <w:rFonts w:ascii="Times New Roman" w:hAnsi="Times New Roman" w:cs="Times New Roman"/>
          <w:b/>
          <w:sz w:val="36"/>
          <w:szCs w:val="36"/>
        </w:rPr>
      </w:pPr>
    </w:p>
    <w:p w:rsidR="00F70B91" w:rsidRDefault="00F70B91" w:rsidP="00914821">
      <w:pPr>
        <w:spacing w:line="360" w:lineRule="auto"/>
        <w:jc w:val="center"/>
        <w:rPr>
          <w:rFonts w:ascii="Times New Roman" w:hAnsi="Times New Roman" w:cs="Times New Roman"/>
          <w:b/>
          <w:sz w:val="36"/>
          <w:szCs w:val="36"/>
        </w:rPr>
      </w:pPr>
    </w:p>
    <w:p w:rsidR="00F70B91" w:rsidRDefault="00F70B91" w:rsidP="00914821">
      <w:pPr>
        <w:spacing w:line="360" w:lineRule="auto"/>
        <w:jc w:val="center"/>
        <w:rPr>
          <w:rFonts w:ascii="Times New Roman" w:hAnsi="Times New Roman" w:cs="Times New Roman"/>
          <w:b/>
          <w:sz w:val="36"/>
          <w:szCs w:val="36"/>
        </w:rPr>
      </w:pPr>
    </w:p>
    <w:p w:rsidR="00F70B91" w:rsidRDefault="00F70B91" w:rsidP="00914821">
      <w:pPr>
        <w:spacing w:line="360" w:lineRule="auto"/>
        <w:jc w:val="center"/>
        <w:rPr>
          <w:rFonts w:ascii="Times New Roman" w:hAnsi="Times New Roman" w:cs="Times New Roman"/>
          <w:b/>
          <w:sz w:val="36"/>
          <w:szCs w:val="36"/>
        </w:rPr>
      </w:pPr>
    </w:p>
    <w:p w:rsidR="00F70B91" w:rsidRDefault="00F70B91" w:rsidP="00914821">
      <w:pPr>
        <w:spacing w:line="360" w:lineRule="auto"/>
        <w:jc w:val="center"/>
        <w:rPr>
          <w:rFonts w:ascii="Times New Roman" w:hAnsi="Times New Roman" w:cs="Times New Roman"/>
          <w:b/>
          <w:sz w:val="36"/>
          <w:szCs w:val="36"/>
        </w:rPr>
      </w:pPr>
    </w:p>
    <w:p w:rsidR="00F70B91" w:rsidRDefault="00F70B91" w:rsidP="00914821">
      <w:pPr>
        <w:spacing w:line="360" w:lineRule="auto"/>
        <w:jc w:val="center"/>
        <w:rPr>
          <w:rFonts w:ascii="Times New Roman" w:hAnsi="Times New Roman" w:cs="Times New Roman"/>
          <w:b/>
          <w:sz w:val="36"/>
          <w:szCs w:val="36"/>
        </w:rPr>
      </w:pPr>
    </w:p>
    <w:p w:rsidR="00F70B91" w:rsidRDefault="00F70B91" w:rsidP="00914821">
      <w:pPr>
        <w:spacing w:line="360" w:lineRule="auto"/>
        <w:jc w:val="center"/>
        <w:rPr>
          <w:rFonts w:ascii="Times New Roman" w:hAnsi="Times New Roman" w:cs="Times New Roman"/>
          <w:b/>
          <w:sz w:val="36"/>
          <w:szCs w:val="36"/>
        </w:rPr>
      </w:pPr>
    </w:p>
    <w:p w:rsidR="00FA61B3" w:rsidRDefault="00FA61B3" w:rsidP="00914821">
      <w:pPr>
        <w:spacing w:line="360" w:lineRule="auto"/>
        <w:jc w:val="center"/>
        <w:rPr>
          <w:rFonts w:ascii="Times New Roman" w:hAnsi="Times New Roman" w:cs="Times New Roman"/>
          <w:b/>
          <w:sz w:val="36"/>
          <w:szCs w:val="36"/>
        </w:rPr>
      </w:pPr>
    </w:p>
    <w:p w:rsidR="00FA61B3" w:rsidRDefault="00FA61B3" w:rsidP="00914821">
      <w:pPr>
        <w:spacing w:line="360" w:lineRule="auto"/>
        <w:jc w:val="center"/>
        <w:rPr>
          <w:rFonts w:ascii="Times New Roman" w:hAnsi="Times New Roman" w:cs="Times New Roman"/>
          <w:b/>
          <w:sz w:val="36"/>
          <w:szCs w:val="36"/>
        </w:rPr>
      </w:pPr>
    </w:p>
    <w:p w:rsidR="00FA61B3" w:rsidRDefault="00FA61B3" w:rsidP="00914821">
      <w:pPr>
        <w:spacing w:line="360" w:lineRule="auto"/>
        <w:jc w:val="center"/>
        <w:rPr>
          <w:rFonts w:ascii="Times New Roman" w:hAnsi="Times New Roman" w:cs="Times New Roman"/>
          <w:b/>
          <w:sz w:val="36"/>
          <w:szCs w:val="36"/>
        </w:rPr>
      </w:pPr>
    </w:p>
    <w:p w:rsidR="00994094" w:rsidRPr="00994094" w:rsidRDefault="00914821" w:rsidP="00994094">
      <w:pPr>
        <w:spacing w:line="360" w:lineRule="auto"/>
        <w:jc w:val="center"/>
        <w:rPr>
          <w:rFonts w:ascii="Times New Roman" w:hAnsi="Times New Roman" w:cs="Times New Roman"/>
          <w:b/>
          <w:sz w:val="48"/>
          <w:szCs w:val="48"/>
        </w:rPr>
      </w:pPr>
      <w:r w:rsidRPr="00994094">
        <w:rPr>
          <w:rFonts w:ascii="Times New Roman" w:hAnsi="Times New Roman" w:cs="Times New Roman"/>
          <w:b/>
          <w:sz w:val="48"/>
          <w:szCs w:val="48"/>
        </w:rPr>
        <w:lastRenderedPageBreak/>
        <w:t>CHAPTER 2</w:t>
      </w:r>
    </w:p>
    <w:p w:rsidR="00914821" w:rsidRPr="00994094" w:rsidRDefault="00914821" w:rsidP="00994094">
      <w:pPr>
        <w:spacing w:line="360" w:lineRule="auto"/>
        <w:jc w:val="center"/>
        <w:rPr>
          <w:rFonts w:ascii="Times New Roman" w:hAnsi="Times New Roman" w:cs="Times New Roman"/>
          <w:b/>
          <w:sz w:val="48"/>
          <w:szCs w:val="48"/>
        </w:rPr>
      </w:pPr>
      <w:r w:rsidRPr="00994094">
        <w:rPr>
          <w:rFonts w:ascii="Times New Roman" w:hAnsi="Times New Roman" w:cs="Times New Roman"/>
          <w:b/>
          <w:sz w:val="48"/>
          <w:szCs w:val="48"/>
        </w:rPr>
        <w:t>LITERATURE SURVEY</w:t>
      </w:r>
    </w:p>
    <w:p w:rsidR="00242FCB" w:rsidRPr="00994094" w:rsidRDefault="00914821" w:rsidP="00994094">
      <w:pPr>
        <w:spacing w:line="360" w:lineRule="auto"/>
        <w:rPr>
          <w:rFonts w:ascii="Times New Roman" w:hAnsi="Times New Roman" w:cs="Times New Roman"/>
          <w:b/>
          <w:sz w:val="28"/>
          <w:szCs w:val="28"/>
        </w:rPr>
      </w:pPr>
      <w:r w:rsidRPr="00914821">
        <w:rPr>
          <w:rFonts w:ascii="Times New Roman" w:hAnsi="Times New Roman" w:cs="Times New Roman"/>
          <w:b/>
          <w:sz w:val="28"/>
          <w:szCs w:val="28"/>
        </w:rPr>
        <w:t>2.1 Existing System</w:t>
      </w:r>
    </w:p>
    <w:p w:rsidR="00914821" w:rsidRPr="000C6E33" w:rsidRDefault="00914821" w:rsidP="00994094">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According to Indian Railways currently the method used in railways for crack detection is an inspection by foot, Trollies, locomotives, and rear vehicles. There are two types of track recording car one mechanical and the other electronic. These cars make a continuous record of track geometry under load conditions.</w:t>
      </w:r>
    </w:p>
    <w:p w:rsidR="00914821" w:rsidRPr="000C6E33" w:rsidRDefault="00914821" w:rsidP="00994094">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 xml:space="preserve">     The car moves on the track and checks if there is any wear and tear on the tracks. They also use IR sensor, but it is not very accurate because manual work is not possible for every railway network. A system gang patrolling is also used which is implemented by foot along the tracks during the rainy season.</w:t>
      </w:r>
    </w:p>
    <w:p w:rsidR="00914821" w:rsidRPr="000C6E33" w:rsidRDefault="00914821" w:rsidP="00994094">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Saurabh Srivastava and his teammates have proposed a vehicle for detecting crack using IR sensor array assembly which tracks the exact location of faulty tracks and informs to the nearby railway station [1].</w:t>
      </w:r>
    </w:p>
    <w:p w:rsidR="00914821" w:rsidRPr="000C6E33" w:rsidRDefault="00914821" w:rsidP="00994094">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The team from SRM group of colleges Lucknow has proposed a system that detects cracks using Arduino mega power by solar panel along with the laser source. They have also used GSM and GPS module to give an exact location of the crack to authorities via SMS and a link to open location on Google Maps [2].</w:t>
      </w:r>
    </w:p>
    <w:p w:rsidR="00914821" w:rsidRPr="000C6E33" w:rsidRDefault="00914821" w:rsidP="00994094">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Rizvi Aliza Raza has presented a model in IJARIIT which is capable of taking pictures of the track and compare it with the old database and also sends a message to the authorities about the fault detected [3].</w:t>
      </w:r>
    </w:p>
    <w:p w:rsidR="00914821" w:rsidRPr="00914821" w:rsidRDefault="00914821" w:rsidP="00914821">
      <w:pPr>
        <w:spacing w:line="360" w:lineRule="auto"/>
        <w:jc w:val="both"/>
        <w:rPr>
          <w:rFonts w:ascii="Times New Roman" w:hAnsi="Times New Roman" w:cs="Times New Roman"/>
          <w:b/>
          <w:sz w:val="28"/>
          <w:szCs w:val="28"/>
          <w:lang w:val="en-IN"/>
        </w:rPr>
      </w:pPr>
      <w:r w:rsidRPr="00914821">
        <w:rPr>
          <w:rFonts w:ascii="Times New Roman" w:hAnsi="Times New Roman" w:cs="Times New Roman"/>
          <w:b/>
          <w:sz w:val="28"/>
          <w:szCs w:val="28"/>
          <w:lang w:val="en-IN"/>
        </w:rPr>
        <w:t>2.2 Proposed System</w:t>
      </w:r>
    </w:p>
    <w:p w:rsidR="009B7408" w:rsidRPr="000C6E33" w:rsidRDefault="009B7408" w:rsidP="00994094">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The proposed system is different from other literary works in many aspects like this system consists of an alarm that will notify the driver about any sort of crack or any animal or human being found. So, the driver could apply emergency brakes to stop the train. The notification given to the driver would be before hundreds of meters so there would be no mishap by applying brakes on the train running at high speed. Along with this notification and location about crack would also be sent to authorities to repair it as soon as possible. In our work, we have also taken care of animals and human beings which come under the train due to some cause so to prevent this we have used a sensor for detecting objects.</w:t>
      </w:r>
    </w:p>
    <w:p w:rsidR="00480590" w:rsidRPr="00994094" w:rsidRDefault="009B7408" w:rsidP="00ED2491">
      <w:pPr>
        <w:spacing w:line="360" w:lineRule="auto"/>
        <w:jc w:val="both"/>
        <w:rPr>
          <w:rFonts w:ascii="Times New Roman" w:hAnsi="Times New Roman" w:cs="Times New Roman"/>
          <w:sz w:val="24"/>
          <w:szCs w:val="24"/>
          <w:lang w:val="en-IN"/>
        </w:rPr>
      </w:pPr>
      <w:r w:rsidRPr="000C6E33">
        <w:rPr>
          <w:rFonts w:ascii="Times New Roman" w:hAnsi="Times New Roman" w:cs="Times New Roman"/>
          <w:sz w:val="24"/>
          <w:szCs w:val="24"/>
          <w:lang w:val="en-IN"/>
        </w:rPr>
        <w:t>The work proposed in this paper is based on IoT which is a leading technology in the world. In the era of automation if Indian Railway will opt for this method it will surely increase a feather on the cap of our nation.</w:t>
      </w:r>
    </w:p>
    <w:p w:rsidR="00480590" w:rsidRDefault="007D3087" w:rsidP="00ED2491">
      <w:pPr>
        <w:spacing w:line="360" w:lineRule="auto"/>
        <w:jc w:val="both"/>
        <w:rPr>
          <w:rFonts w:ascii="Times New Roman" w:hAnsi="Times New Roman" w:cs="Times New Roman"/>
          <w:b/>
          <w:sz w:val="28"/>
          <w:szCs w:val="28"/>
          <w:lang w:val="en-IN"/>
        </w:rPr>
      </w:pPr>
      <w:r w:rsidRPr="007D3087">
        <w:rPr>
          <w:rFonts w:ascii="Times New Roman" w:hAnsi="Times New Roman" w:cs="Times New Roman"/>
          <w:b/>
          <w:sz w:val="28"/>
          <w:szCs w:val="28"/>
          <w:lang w:val="en-IN"/>
        </w:rPr>
        <w:t>2.3 Feasibility Study</w:t>
      </w:r>
      <w:r w:rsidR="00480590">
        <w:rPr>
          <w:rFonts w:ascii="Times New Roman" w:hAnsi="Times New Roman" w:cs="Times New Roman"/>
          <w:b/>
          <w:sz w:val="28"/>
          <w:szCs w:val="28"/>
          <w:lang w:val="en-IN"/>
        </w:rPr>
        <w:t xml:space="preserve"> </w:t>
      </w:r>
    </w:p>
    <w:p w:rsidR="00ED2491" w:rsidRPr="00480590" w:rsidRDefault="00911B25" w:rsidP="00ED2491">
      <w:pPr>
        <w:spacing w:line="360" w:lineRule="auto"/>
        <w:jc w:val="both"/>
        <w:rPr>
          <w:rFonts w:ascii="Times New Roman" w:hAnsi="Times New Roman" w:cs="Times New Roman"/>
          <w:b/>
          <w:sz w:val="28"/>
          <w:szCs w:val="28"/>
          <w:lang w:val="en-IN"/>
        </w:rPr>
      </w:pPr>
      <w:r>
        <w:rPr>
          <w:rFonts w:ascii="Times New Roman" w:hAnsi="Times New Roman" w:cs="Times New Roman"/>
          <w:b/>
          <w:sz w:val="28"/>
          <w:szCs w:val="28"/>
          <w:lang w:val="en-IN"/>
        </w:rPr>
        <w:t xml:space="preserve">Economical feasibility </w:t>
      </w:r>
      <w:r w:rsidRPr="00911B25">
        <w:rPr>
          <w:rFonts w:ascii="Times New Roman" w:hAnsi="Times New Roman" w:cs="Times New Roman"/>
          <w:sz w:val="24"/>
          <w:szCs w:val="24"/>
          <w:lang w:val="en-IN"/>
        </w:rPr>
        <w:t>The proposed system designed for Indian Railways is economically feasible</w:t>
      </w:r>
      <w:r w:rsidR="00ED2491">
        <w:rPr>
          <w:rFonts w:ascii="Times New Roman" w:hAnsi="Times New Roman" w:cs="Times New Roman"/>
          <w:sz w:val="24"/>
          <w:szCs w:val="24"/>
          <w:lang w:val="en-IN"/>
        </w:rPr>
        <w:t xml:space="preserve"> because according to our observations and the statistical data taken into account the total cost for making the product for one train would not increase more than 50K.</w:t>
      </w:r>
    </w:p>
    <w:p w:rsidR="00ED2491" w:rsidRDefault="00ED2491" w:rsidP="00ED2491">
      <w:pPr>
        <w:spacing w:line="360" w:lineRule="auto"/>
        <w:jc w:val="both"/>
        <w:rPr>
          <w:rFonts w:ascii="Times New Roman" w:hAnsi="Times New Roman" w:cs="Times New Roman"/>
          <w:sz w:val="24"/>
          <w:szCs w:val="24"/>
          <w:lang w:val="en-IN"/>
        </w:rPr>
      </w:pPr>
    </w:p>
    <w:p w:rsidR="00FA61B3" w:rsidRDefault="00FA61B3" w:rsidP="00ED2491">
      <w:pPr>
        <w:spacing w:line="360" w:lineRule="auto"/>
        <w:jc w:val="both"/>
        <w:rPr>
          <w:rFonts w:ascii="Times New Roman" w:hAnsi="Times New Roman" w:cs="Times New Roman"/>
          <w:sz w:val="24"/>
          <w:szCs w:val="24"/>
          <w:lang w:val="en-IN"/>
        </w:rPr>
      </w:pPr>
    </w:p>
    <w:p w:rsidR="00994094" w:rsidRPr="00994094" w:rsidRDefault="00914821" w:rsidP="00994094">
      <w:pPr>
        <w:spacing w:line="360" w:lineRule="auto"/>
        <w:jc w:val="center"/>
        <w:rPr>
          <w:rFonts w:ascii="Times New Roman" w:hAnsi="Times New Roman" w:cs="Times New Roman"/>
          <w:sz w:val="48"/>
          <w:szCs w:val="48"/>
          <w:lang w:val="en-IN"/>
        </w:rPr>
      </w:pPr>
      <w:r w:rsidRPr="00994094">
        <w:rPr>
          <w:rFonts w:ascii="Times New Roman" w:hAnsi="Times New Roman" w:cs="Times New Roman"/>
          <w:b/>
          <w:sz w:val="48"/>
          <w:szCs w:val="48"/>
        </w:rPr>
        <w:lastRenderedPageBreak/>
        <w:t>CHAPTER 3</w:t>
      </w:r>
    </w:p>
    <w:p w:rsidR="00914821" w:rsidRPr="00994094" w:rsidRDefault="00385C02" w:rsidP="00994094">
      <w:pPr>
        <w:spacing w:line="360" w:lineRule="auto"/>
        <w:jc w:val="center"/>
        <w:rPr>
          <w:rFonts w:ascii="Times New Roman" w:hAnsi="Times New Roman" w:cs="Times New Roman"/>
          <w:sz w:val="48"/>
          <w:szCs w:val="48"/>
          <w:lang w:val="en-IN"/>
        </w:rPr>
      </w:pPr>
      <w:r w:rsidRPr="00994094">
        <w:rPr>
          <w:rFonts w:ascii="Times New Roman" w:hAnsi="Times New Roman" w:cs="Times New Roman"/>
          <w:b/>
          <w:sz w:val="48"/>
          <w:szCs w:val="48"/>
        </w:rPr>
        <w:t>SYSTEM ANALYSIS &amp;</w:t>
      </w:r>
      <w:r w:rsidR="00914821" w:rsidRPr="00994094">
        <w:rPr>
          <w:rFonts w:ascii="Times New Roman" w:hAnsi="Times New Roman" w:cs="Times New Roman"/>
          <w:b/>
          <w:sz w:val="48"/>
          <w:szCs w:val="48"/>
        </w:rPr>
        <w:t xml:space="preserve"> DESIGN</w:t>
      </w:r>
    </w:p>
    <w:p w:rsidR="00066E7C" w:rsidRDefault="00385C02" w:rsidP="00385C02">
      <w:pPr>
        <w:spacing w:line="360" w:lineRule="auto"/>
        <w:rPr>
          <w:rFonts w:ascii="Times New Roman" w:hAnsi="Times New Roman" w:cs="Times New Roman"/>
          <w:b/>
          <w:sz w:val="28"/>
          <w:szCs w:val="28"/>
        </w:rPr>
      </w:pPr>
      <w:r>
        <w:rPr>
          <w:rFonts w:ascii="Times New Roman" w:hAnsi="Times New Roman" w:cs="Times New Roman"/>
          <w:b/>
          <w:sz w:val="28"/>
          <w:szCs w:val="28"/>
        </w:rPr>
        <w:t>3.1 Requirement Specificati</w:t>
      </w:r>
      <w:r w:rsidR="00066E7C">
        <w:rPr>
          <w:rFonts w:ascii="Times New Roman" w:hAnsi="Times New Roman" w:cs="Times New Roman"/>
          <w:b/>
          <w:sz w:val="28"/>
          <w:szCs w:val="28"/>
        </w:rPr>
        <w:t>on</w:t>
      </w:r>
    </w:p>
    <w:p w:rsidR="00ED2491" w:rsidRPr="00994094" w:rsidRDefault="00ED2491"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Arduino</w:t>
      </w:r>
      <w:r w:rsidR="00480590" w:rsidRPr="00994094">
        <w:rPr>
          <w:rFonts w:ascii="Times New Roman" w:hAnsi="Times New Roman" w:cs="Times New Roman"/>
          <w:sz w:val="24"/>
          <w:szCs w:val="24"/>
        </w:rPr>
        <w:t>-</w:t>
      </w:r>
      <w:r w:rsidRPr="00994094">
        <w:rPr>
          <w:rFonts w:ascii="Times New Roman" w:hAnsi="Times New Roman" w:cs="Times New Roman"/>
          <w:sz w:val="24"/>
          <w:szCs w:val="24"/>
        </w:rPr>
        <w:t xml:space="preserve"> uno microcontroller</w:t>
      </w:r>
    </w:p>
    <w:p w:rsidR="00ED2491"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Ultrasonic Sensor</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IR Sensor</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Alarm</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Wires</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Connecting  rod</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GPS-GSM</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Wi-Fi</w:t>
      </w:r>
    </w:p>
    <w:p w:rsidR="00480590" w:rsidRPr="00994094" w:rsidRDefault="00480590" w:rsidP="00994094">
      <w:pPr>
        <w:spacing w:line="360" w:lineRule="auto"/>
        <w:rPr>
          <w:rFonts w:ascii="Times New Roman" w:hAnsi="Times New Roman" w:cs="Times New Roman"/>
          <w:sz w:val="24"/>
          <w:szCs w:val="24"/>
        </w:rPr>
      </w:pPr>
      <w:r w:rsidRPr="00994094">
        <w:rPr>
          <w:rFonts w:ascii="Times New Roman" w:hAnsi="Times New Roman" w:cs="Times New Roman"/>
          <w:sz w:val="24"/>
          <w:szCs w:val="24"/>
        </w:rPr>
        <w:t>LCD Display</w:t>
      </w:r>
    </w:p>
    <w:p w:rsidR="00FF6455" w:rsidRDefault="00FF6455" w:rsidP="00385C02">
      <w:pPr>
        <w:spacing w:line="360" w:lineRule="auto"/>
        <w:rPr>
          <w:rFonts w:ascii="Times New Roman" w:hAnsi="Times New Roman" w:cs="Times New Roman"/>
          <w:b/>
          <w:sz w:val="28"/>
          <w:szCs w:val="28"/>
        </w:rPr>
      </w:pPr>
      <w:r>
        <w:rPr>
          <w:rFonts w:ascii="Times New Roman" w:hAnsi="Times New Roman" w:cs="Times New Roman"/>
          <w:b/>
          <w:sz w:val="28"/>
          <w:szCs w:val="28"/>
        </w:rPr>
        <w:t>3.2 Flowchart</w:t>
      </w:r>
    </w:p>
    <w:p w:rsidR="002D07A4" w:rsidRDefault="002D07A4" w:rsidP="002D07A4">
      <w:pPr>
        <w:spacing w:line="360" w:lineRule="auto"/>
        <w:rPr>
          <w:rFonts w:ascii="Times New Roman" w:hAnsi="Times New Roman" w:cs="Times New Roman"/>
          <w:sz w:val="28"/>
          <w:szCs w:val="28"/>
        </w:rPr>
      </w:pPr>
      <w:r w:rsidRPr="002D07A4">
        <w:rPr>
          <w:rFonts w:ascii="Times New Roman" w:hAnsi="Times New Roman" w:cs="Times New Roman"/>
          <w:b/>
          <w:noProof/>
          <w:sz w:val="28"/>
          <w:szCs w:val="28"/>
          <w:lang w:eastAsia="en-US"/>
        </w:rPr>
        <w:drawing>
          <wp:inline distT="0" distB="0" distL="0" distR="0">
            <wp:extent cx="4220441" cy="3262746"/>
            <wp:effectExtent l="19050" t="0" r="8659" b="0"/>
            <wp:docPr id="9" name="Picture 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4225378" cy="3266563"/>
                    </a:xfrm>
                    <a:prstGeom prst="rect">
                      <a:avLst/>
                    </a:prstGeom>
                    <a:ln/>
                  </pic:spPr>
                </pic:pic>
              </a:graphicData>
            </a:graphic>
          </wp:inline>
        </w:drawing>
      </w:r>
    </w:p>
    <w:p w:rsidR="007202DA" w:rsidRPr="002D07A4" w:rsidRDefault="002D07A4" w:rsidP="002D07A4">
      <w:pPr>
        <w:spacing w:line="360" w:lineRule="auto"/>
        <w:jc w:val="center"/>
        <w:rPr>
          <w:rFonts w:ascii="Times New Roman" w:hAnsi="Times New Roman" w:cs="Times New Roman"/>
          <w:sz w:val="24"/>
          <w:szCs w:val="24"/>
        </w:rPr>
      </w:pPr>
      <w:r w:rsidRPr="00385C02">
        <w:rPr>
          <w:rFonts w:ascii="Times New Roman" w:hAnsi="Times New Roman" w:cs="Times New Roman"/>
          <w:sz w:val="24"/>
          <w:szCs w:val="24"/>
        </w:rPr>
        <w:t>Fig .7 Flow Chart</w:t>
      </w:r>
    </w:p>
    <w:p w:rsidR="00F70B91" w:rsidRDefault="00385C02" w:rsidP="00F70B91">
      <w:pPr>
        <w:spacing w:line="0" w:lineRule="atLeast"/>
        <w:rPr>
          <w:rFonts w:ascii="Times New Roman" w:hAnsi="Times New Roman" w:cs="Times New Roman"/>
          <w:b/>
          <w:sz w:val="28"/>
          <w:szCs w:val="28"/>
        </w:rPr>
      </w:pPr>
      <w:r w:rsidRPr="00F70B91">
        <w:rPr>
          <w:rFonts w:ascii="Times New Roman" w:hAnsi="Times New Roman" w:cs="Times New Roman"/>
          <w:b/>
          <w:sz w:val="28"/>
          <w:szCs w:val="28"/>
        </w:rPr>
        <w:t>3.3 Design and Test Cases</w:t>
      </w:r>
    </w:p>
    <w:p w:rsidR="00F70B91" w:rsidRPr="00FA61B3" w:rsidRDefault="009B7408" w:rsidP="00FA61B3">
      <w:pPr>
        <w:spacing w:line="360" w:lineRule="auto"/>
        <w:jc w:val="both"/>
        <w:rPr>
          <w:rFonts w:ascii="Times New Roman" w:hAnsi="Times New Roman" w:cs="Times New Roman"/>
          <w:color w:val="000000"/>
          <w:sz w:val="24"/>
          <w:szCs w:val="24"/>
        </w:rPr>
      </w:pPr>
      <w:r w:rsidRPr="00F70B91">
        <w:rPr>
          <w:color w:val="000000"/>
          <w:sz w:val="24"/>
          <w:szCs w:val="24"/>
        </w:rPr>
        <w:t>1</w:t>
      </w:r>
      <w:r w:rsidRPr="00FA61B3">
        <w:rPr>
          <w:rFonts w:ascii="Times New Roman" w:hAnsi="Times New Roman" w:cs="Times New Roman"/>
          <w:color w:val="000000"/>
          <w:sz w:val="24"/>
          <w:szCs w:val="24"/>
        </w:rPr>
        <w:t>. Assemble all the components of the IoT platform.</w:t>
      </w:r>
    </w:p>
    <w:p w:rsidR="00F70B91" w:rsidRPr="00FA61B3" w:rsidRDefault="009B7408" w:rsidP="00FA61B3">
      <w:pPr>
        <w:spacing w:line="360" w:lineRule="auto"/>
        <w:jc w:val="both"/>
        <w:rPr>
          <w:rFonts w:ascii="Times New Roman" w:hAnsi="Times New Roman" w:cs="Times New Roman"/>
          <w:color w:val="000000"/>
          <w:sz w:val="24"/>
          <w:szCs w:val="24"/>
        </w:rPr>
      </w:pPr>
      <w:r w:rsidRPr="00FA61B3">
        <w:rPr>
          <w:rFonts w:ascii="Times New Roman" w:hAnsi="Times New Roman" w:cs="Times New Roman"/>
          <w:color w:val="000000"/>
          <w:sz w:val="24"/>
          <w:szCs w:val="24"/>
        </w:rPr>
        <w:t xml:space="preserve">2. Connect </w:t>
      </w:r>
      <w:r w:rsidR="008F557D" w:rsidRPr="00FA61B3">
        <w:rPr>
          <w:rFonts w:ascii="Times New Roman" w:hAnsi="Times New Roman" w:cs="Times New Roman"/>
          <w:color w:val="000000"/>
          <w:sz w:val="24"/>
          <w:szCs w:val="24"/>
        </w:rPr>
        <w:t xml:space="preserve"> 2 </w:t>
      </w:r>
      <w:r w:rsidRPr="00FA61B3">
        <w:rPr>
          <w:rFonts w:ascii="Times New Roman" w:hAnsi="Times New Roman" w:cs="Times New Roman"/>
          <w:color w:val="000000"/>
          <w:sz w:val="24"/>
          <w:szCs w:val="24"/>
        </w:rPr>
        <w:t>ultrasonic sensor, IR sensor, PIR sensor</w:t>
      </w:r>
      <w:r w:rsidR="003F6D34" w:rsidRPr="00FA61B3">
        <w:rPr>
          <w:rFonts w:ascii="Times New Roman" w:hAnsi="Times New Roman" w:cs="Times New Roman"/>
          <w:color w:val="000000"/>
          <w:sz w:val="24"/>
          <w:szCs w:val="24"/>
        </w:rPr>
        <w:t xml:space="preserve"> and GPS along with Wi-fi module </w:t>
      </w:r>
      <w:r w:rsidRPr="00FA61B3">
        <w:rPr>
          <w:rFonts w:ascii="Times New Roman" w:hAnsi="Times New Roman" w:cs="Times New Roman"/>
          <w:color w:val="000000"/>
          <w:sz w:val="24"/>
          <w:szCs w:val="24"/>
        </w:rPr>
        <w:t xml:space="preserve"> to the Arduino board</w:t>
      </w:r>
      <w:r w:rsidR="008F557D" w:rsidRPr="00FA61B3">
        <w:rPr>
          <w:rFonts w:ascii="Times New Roman" w:hAnsi="Times New Roman" w:cs="Times New Roman"/>
          <w:color w:val="000000"/>
          <w:sz w:val="24"/>
          <w:szCs w:val="24"/>
        </w:rPr>
        <w:t xml:space="preserve"> and make them function together </w:t>
      </w:r>
      <w:r w:rsidR="00F70B91" w:rsidRPr="00FA61B3">
        <w:rPr>
          <w:rFonts w:ascii="Times New Roman" w:hAnsi="Times New Roman" w:cs="Times New Roman"/>
          <w:color w:val="000000"/>
          <w:sz w:val="24"/>
          <w:szCs w:val="24"/>
        </w:rPr>
        <w:t>.</w:t>
      </w:r>
    </w:p>
    <w:p w:rsidR="00F70B91" w:rsidRPr="00FA61B3" w:rsidRDefault="009B7408" w:rsidP="00FA61B3">
      <w:pPr>
        <w:spacing w:line="360" w:lineRule="auto"/>
        <w:jc w:val="both"/>
        <w:rPr>
          <w:rFonts w:ascii="Times New Roman" w:hAnsi="Times New Roman" w:cs="Times New Roman"/>
          <w:color w:val="000000"/>
          <w:sz w:val="24"/>
          <w:szCs w:val="24"/>
        </w:rPr>
      </w:pPr>
      <w:r w:rsidRPr="00FA61B3">
        <w:rPr>
          <w:rFonts w:ascii="Times New Roman" w:hAnsi="Times New Roman" w:cs="Times New Roman"/>
          <w:color w:val="000000"/>
          <w:sz w:val="24"/>
          <w:szCs w:val="24"/>
        </w:rPr>
        <w:t>3. Attach an alarm in the engine connected to Arduino </w:t>
      </w:r>
      <w:r w:rsidR="008F557D" w:rsidRPr="00FA61B3">
        <w:rPr>
          <w:rFonts w:ascii="Times New Roman" w:hAnsi="Times New Roman" w:cs="Times New Roman"/>
          <w:color w:val="000000"/>
          <w:sz w:val="24"/>
          <w:szCs w:val="24"/>
        </w:rPr>
        <w:t>.</w:t>
      </w:r>
    </w:p>
    <w:p w:rsidR="008F557D" w:rsidRPr="00FA61B3" w:rsidRDefault="008F557D" w:rsidP="00FA61B3">
      <w:pPr>
        <w:spacing w:line="360" w:lineRule="auto"/>
        <w:jc w:val="both"/>
        <w:rPr>
          <w:rFonts w:ascii="Times New Roman" w:hAnsi="Times New Roman" w:cs="Times New Roman"/>
          <w:b/>
          <w:sz w:val="24"/>
          <w:szCs w:val="24"/>
        </w:rPr>
      </w:pPr>
      <w:r w:rsidRPr="00FA61B3">
        <w:rPr>
          <w:rFonts w:ascii="Times New Roman" w:hAnsi="Times New Roman" w:cs="Times New Roman"/>
          <w:color w:val="000000"/>
          <w:sz w:val="24"/>
          <w:szCs w:val="24"/>
        </w:rPr>
        <w:t>4.Put an if- else condition in the code so as soon as the crack is detected the alarm notifies the driver.</w:t>
      </w:r>
    </w:p>
    <w:p w:rsidR="008F557D" w:rsidRPr="00FA61B3" w:rsidRDefault="003F6D34" w:rsidP="00FA61B3">
      <w:pPr>
        <w:pStyle w:val="normal0"/>
        <w:pBdr>
          <w:top w:val="nil"/>
          <w:left w:val="nil"/>
          <w:bottom w:val="nil"/>
          <w:right w:val="nil"/>
          <w:between w:val="nil"/>
        </w:pBdr>
        <w:spacing w:before="240" w:after="240" w:line="360" w:lineRule="auto"/>
        <w:jc w:val="both"/>
        <w:rPr>
          <w:color w:val="000000"/>
          <w:sz w:val="24"/>
          <w:szCs w:val="24"/>
        </w:rPr>
      </w:pPr>
      <w:r w:rsidRPr="00FA61B3">
        <w:rPr>
          <w:color w:val="000000"/>
          <w:sz w:val="24"/>
          <w:szCs w:val="24"/>
        </w:rPr>
        <w:t>5.To run</w:t>
      </w:r>
      <w:r w:rsidR="008F557D" w:rsidRPr="00FA61B3">
        <w:rPr>
          <w:color w:val="000000"/>
          <w:sz w:val="24"/>
          <w:szCs w:val="24"/>
        </w:rPr>
        <w:t xml:space="preserve"> the prototype use 5V power supply.</w:t>
      </w:r>
    </w:p>
    <w:p w:rsidR="009B7408" w:rsidRPr="00FA61B3" w:rsidRDefault="008F557D" w:rsidP="00FA61B3">
      <w:pPr>
        <w:pStyle w:val="normal0"/>
        <w:pBdr>
          <w:top w:val="nil"/>
          <w:left w:val="nil"/>
          <w:bottom w:val="nil"/>
          <w:right w:val="nil"/>
          <w:between w:val="nil"/>
        </w:pBdr>
        <w:spacing w:before="240" w:after="240" w:line="360" w:lineRule="auto"/>
        <w:jc w:val="both"/>
        <w:rPr>
          <w:color w:val="000000"/>
          <w:sz w:val="24"/>
          <w:szCs w:val="24"/>
        </w:rPr>
      </w:pPr>
      <w:r w:rsidRPr="00FA61B3">
        <w:rPr>
          <w:color w:val="000000"/>
          <w:sz w:val="24"/>
          <w:szCs w:val="24"/>
        </w:rPr>
        <w:lastRenderedPageBreak/>
        <w:t>6</w:t>
      </w:r>
      <w:r w:rsidR="009B7408" w:rsidRPr="00FA61B3">
        <w:rPr>
          <w:color w:val="000000"/>
          <w:sz w:val="24"/>
          <w:szCs w:val="24"/>
        </w:rPr>
        <w:t>. To function IoT use any programming language.</w:t>
      </w:r>
    </w:p>
    <w:p w:rsidR="009B7408" w:rsidRPr="00FA61B3" w:rsidRDefault="008F557D" w:rsidP="00FA61B3">
      <w:pPr>
        <w:pStyle w:val="normal0"/>
        <w:spacing w:before="240" w:after="240" w:line="360" w:lineRule="auto"/>
        <w:jc w:val="both"/>
        <w:rPr>
          <w:sz w:val="24"/>
          <w:szCs w:val="24"/>
        </w:rPr>
      </w:pPr>
      <w:r w:rsidRPr="00FA61B3">
        <w:rPr>
          <w:color w:val="000000"/>
          <w:sz w:val="24"/>
          <w:szCs w:val="24"/>
        </w:rPr>
        <w:t>7.</w:t>
      </w:r>
      <w:r w:rsidR="009B7408" w:rsidRPr="00FA61B3">
        <w:rPr>
          <w:color w:val="000000"/>
          <w:sz w:val="24"/>
          <w:szCs w:val="24"/>
        </w:rPr>
        <w:t xml:space="preserve"> The device is ready for attaching it into the train engine.</w:t>
      </w:r>
    </w:p>
    <w:p w:rsidR="009B7408" w:rsidRPr="00F70B91" w:rsidRDefault="009B7408" w:rsidP="00385C02">
      <w:pPr>
        <w:spacing w:line="0" w:lineRule="atLeast"/>
        <w:rPr>
          <w:rFonts w:ascii="Times New Roman" w:hAnsi="Times New Roman" w:cs="Times New Roman"/>
          <w:b/>
          <w:sz w:val="28"/>
          <w:szCs w:val="28"/>
        </w:rPr>
      </w:pPr>
      <w:r w:rsidRPr="00F70B91">
        <w:rPr>
          <w:rFonts w:ascii="Times New Roman" w:hAnsi="Times New Roman" w:cs="Times New Roman"/>
          <w:b/>
          <w:sz w:val="28"/>
          <w:szCs w:val="28"/>
        </w:rPr>
        <w:t>Test cases:</w:t>
      </w:r>
    </w:p>
    <w:p w:rsidR="009B7408" w:rsidRPr="00576F86" w:rsidRDefault="009B7408"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Arduino gets turned on as soon  as connected to a power supply</w:t>
      </w:r>
      <w:r w:rsidR="008F557D" w:rsidRPr="00576F86">
        <w:rPr>
          <w:rFonts w:ascii="Times New Roman" w:hAnsi="Times New Roman" w:cs="Times New Roman"/>
          <w:sz w:val="24"/>
          <w:szCs w:val="24"/>
        </w:rPr>
        <w:t>.</w:t>
      </w:r>
    </w:p>
    <w:p w:rsidR="008F557D" w:rsidRPr="00576F86" w:rsidRDefault="008F557D"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The electric dc motor connected to the locomotive starts and the locomotive starts running.</w:t>
      </w:r>
    </w:p>
    <w:p w:rsidR="008F557D" w:rsidRPr="00576F86" w:rsidRDefault="008F557D"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The lcd display connected to the locomotive displays the current running status of locomotive.</w:t>
      </w:r>
    </w:p>
    <w:p w:rsidR="008F557D" w:rsidRPr="00576F86" w:rsidRDefault="008F557D"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The ultrasonic sensors attached displays the data on lcd display.</w:t>
      </w:r>
    </w:p>
    <w:p w:rsidR="008F557D" w:rsidRPr="00576F86" w:rsidRDefault="008F557D"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As soon as the crack is detected the buzzer gives digital output HIGH and start ringing.</w:t>
      </w:r>
    </w:p>
    <w:p w:rsidR="008F557D" w:rsidRPr="00576F86" w:rsidRDefault="008F557D"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The crack is detected when the locomotive is few metres away from the crack so the brakes can be applied safely.</w:t>
      </w:r>
    </w:p>
    <w:p w:rsidR="009B7408" w:rsidRPr="00576F86" w:rsidRDefault="003F6D34" w:rsidP="00F70B91">
      <w:pPr>
        <w:pStyle w:val="ListParagraph"/>
        <w:numPr>
          <w:ilvl w:val="0"/>
          <w:numId w:val="13"/>
        </w:numPr>
        <w:spacing w:line="360" w:lineRule="auto"/>
        <w:rPr>
          <w:rFonts w:ascii="Times New Roman" w:hAnsi="Times New Roman" w:cs="Times New Roman"/>
          <w:sz w:val="24"/>
          <w:szCs w:val="24"/>
        </w:rPr>
      </w:pPr>
      <w:r w:rsidRPr="00576F86">
        <w:rPr>
          <w:rFonts w:ascii="Times New Roman" w:hAnsi="Times New Roman" w:cs="Times New Roman"/>
          <w:sz w:val="24"/>
          <w:szCs w:val="24"/>
        </w:rPr>
        <w:t>Reset the arduino to run the locomotive again</w:t>
      </w:r>
    </w:p>
    <w:p w:rsidR="003F6D34" w:rsidRPr="003F6D34" w:rsidRDefault="003F6D34" w:rsidP="00F70B91">
      <w:pPr>
        <w:pStyle w:val="ListParagraph"/>
        <w:spacing w:line="360" w:lineRule="auto"/>
        <w:rPr>
          <w:rFonts w:ascii="Times New Roman" w:hAnsi="Times New Roman" w:cs="Times New Roman"/>
          <w:b/>
          <w:sz w:val="24"/>
          <w:szCs w:val="24"/>
        </w:rPr>
      </w:pPr>
    </w:p>
    <w:p w:rsidR="009B7408" w:rsidRPr="00F70B91" w:rsidRDefault="00385C02" w:rsidP="009B7408">
      <w:pPr>
        <w:spacing w:line="0" w:lineRule="atLeast"/>
        <w:rPr>
          <w:rFonts w:ascii="Times New Roman" w:hAnsi="Times New Roman" w:cs="Times New Roman"/>
          <w:b/>
          <w:sz w:val="28"/>
          <w:szCs w:val="28"/>
        </w:rPr>
      </w:pPr>
      <w:r w:rsidRPr="00F70B91">
        <w:rPr>
          <w:rFonts w:ascii="Times New Roman" w:hAnsi="Times New Roman" w:cs="Times New Roman"/>
          <w:b/>
          <w:sz w:val="28"/>
          <w:szCs w:val="28"/>
        </w:rPr>
        <w:t>3.4 Algorithm and Pseudo Code</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#include &lt;SoftwareSerial.h&gt;</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//sensor lx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#define echoPin1 7 // Echo Pin lx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#define trigPin1 6 // Trigger Pin lx</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//sensor rx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#define echoPin2 5 // Echo Pin dx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#define trigPin2 4 // Trigger Pin dx</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#define LEDPin 13 // Onboard LED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const int buzzer=11;</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int minimumRangelx = 10; // Minimum range neede</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int minimumRangerx = 10; // Minimum range needed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long durationlx, distancelx; // Duration used to calculate distance</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long durationrx, distancerx; // Duration used to calculate distance</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The serial connection to the GPS device</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SoftwareSerial ss(RXPin, TXPin);</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void setup()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Serial.begin (9600);</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pinMode(trigPin1, OUTPUT);</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pinMode(echoPin1, INPUT);</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pinMode(trigPin2, OUTPUT);</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lastRenderedPageBreak/>
        <w:t xml:space="preserve">  pinMode(echoPin2, INPUT);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pinMode(LEDPin, OUTPUT); // Use LED indicator (if required)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void loop()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 The following trigPin/echoPin cycle is used to determine the</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distance of the nearest object by bouncing soundwaves off of it.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digitalWrite(trigPin1, 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delayMicroseconds(2);</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digitalWrite(trigPin1, HIGH);</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delayMicroseconds(10);</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digitalWrite(trigPin1, 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durationlx = pulseIn(echoPin1, HIGH);</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//Calculate the distance (in cm) based on the speed of sound.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distancelx = durationlx/58.2;</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if (distancelx &gt;minimumRangelx){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digitalWrite(buzzer,HIGH);</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else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 Send the distance to the computer using Serial protocol, and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turn LED OFF to indicate successful reading.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digitalWrite(buzzer,LOW);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Serial.print(distancelx);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Serial.println( "  cm  LX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 digitalWrite(LEDPin, 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delay(25);</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lastRenderedPageBreak/>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digitalWrite(trigPin2, 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delayMicroseconds(2);</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digitalWrite(trigPin2, HIGH);</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delayMicroseconds(10);</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digitalWrite(trigPin2, 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durationrx = pulseIn(echoPin2, HIGH);</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//Calculate the distance (in cm) based on the speed of sound.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distancerx = durationrx/58.2;</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if (distancerx &gt; minimumRangerx){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digitalWrite(buzzer,HIGH);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else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 Send the distance to the computer using Serial protocol, and</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turn LED OFF to indicate successful reading.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digitalWrite(buzzer,LOW);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Serial.print(distancerx);</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Serial.println( "  cm RX ");</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//digitalWrite(LEDPin, LOW);</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w:t>
      </w:r>
    </w:p>
    <w:p w:rsidR="009B7408" w:rsidRPr="00576F86" w:rsidRDefault="009B7408" w:rsidP="00F70B91">
      <w:pPr>
        <w:spacing w:line="360" w:lineRule="auto"/>
        <w:rPr>
          <w:rFonts w:ascii="Times New Roman" w:hAnsi="Times New Roman" w:cs="Times New Roman"/>
          <w:sz w:val="24"/>
          <w:szCs w:val="24"/>
        </w:rPr>
      </w:pP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 50ms before next reading.</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 xml:space="preserve">  delay(25);</w:t>
      </w:r>
    </w:p>
    <w:p w:rsidR="009B7408" w:rsidRPr="00576F86" w:rsidRDefault="009B7408" w:rsidP="00F70B91">
      <w:pPr>
        <w:spacing w:line="360" w:lineRule="auto"/>
        <w:rPr>
          <w:rFonts w:ascii="Times New Roman" w:hAnsi="Times New Roman" w:cs="Times New Roman"/>
          <w:sz w:val="24"/>
          <w:szCs w:val="24"/>
        </w:rPr>
      </w:pPr>
      <w:r w:rsidRPr="00576F86">
        <w:rPr>
          <w:rFonts w:ascii="Times New Roman" w:hAnsi="Times New Roman" w:cs="Times New Roman"/>
          <w:sz w:val="24"/>
          <w:szCs w:val="24"/>
        </w:rPr>
        <w:t>}</w:t>
      </w:r>
    </w:p>
    <w:p w:rsidR="00385C02" w:rsidRPr="00F70B91" w:rsidRDefault="00385C02" w:rsidP="00385C02">
      <w:pPr>
        <w:spacing w:line="0" w:lineRule="atLeast"/>
        <w:rPr>
          <w:rFonts w:ascii="Times New Roman" w:hAnsi="Times New Roman" w:cs="Times New Roman"/>
          <w:b/>
          <w:sz w:val="28"/>
          <w:szCs w:val="28"/>
        </w:rPr>
      </w:pPr>
      <w:r w:rsidRPr="00F70B91">
        <w:rPr>
          <w:rFonts w:ascii="Times New Roman" w:hAnsi="Times New Roman" w:cs="Times New Roman"/>
          <w:b/>
          <w:sz w:val="28"/>
          <w:szCs w:val="28"/>
        </w:rPr>
        <w:t>3.5 Testing Process</w:t>
      </w:r>
    </w:p>
    <w:p w:rsidR="002A2519" w:rsidRPr="002A2519" w:rsidRDefault="002A2519" w:rsidP="00F70B91">
      <w:pPr>
        <w:pStyle w:val="ListParagraph"/>
        <w:numPr>
          <w:ilvl w:val="0"/>
          <w:numId w:val="16"/>
        </w:numPr>
        <w:spacing w:line="360" w:lineRule="auto"/>
        <w:ind w:left="714" w:hanging="357"/>
        <w:rPr>
          <w:rFonts w:ascii="Times New Roman" w:hAnsi="Times New Roman" w:cs="Times New Roman"/>
          <w:b/>
          <w:sz w:val="32"/>
          <w:szCs w:val="32"/>
        </w:rPr>
      </w:pPr>
      <w:r>
        <w:rPr>
          <w:rFonts w:ascii="Times New Roman" w:hAnsi="Times New Roman" w:cs="Times New Roman"/>
          <w:sz w:val="24"/>
          <w:szCs w:val="24"/>
        </w:rPr>
        <w:t>Connect  2  ultrasonic sensors together and make them work together.</w:t>
      </w:r>
    </w:p>
    <w:p w:rsidR="002A2519" w:rsidRPr="00783CB8" w:rsidRDefault="00783CB8" w:rsidP="00F70B91">
      <w:pPr>
        <w:pStyle w:val="ListParagraph"/>
        <w:numPr>
          <w:ilvl w:val="0"/>
          <w:numId w:val="16"/>
        </w:numPr>
        <w:spacing w:line="360" w:lineRule="auto"/>
        <w:ind w:left="714" w:hanging="357"/>
        <w:rPr>
          <w:rFonts w:ascii="Times New Roman" w:hAnsi="Times New Roman" w:cs="Times New Roman"/>
          <w:b/>
          <w:sz w:val="32"/>
          <w:szCs w:val="32"/>
        </w:rPr>
      </w:pPr>
      <w:r>
        <w:rPr>
          <w:rFonts w:ascii="Times New Roman" w:hAnsi="Times New Roman" w:cs="Times New Roman"/>
          <w:sz w:val="24"/>
          <w:szCs w:val="24"/>
        </w:rPr>
        <w:t>Connect a buzzer to test the ultrasonic sensor</w:t>
      </w:r>
    </w:p>
    <w:p w:rsidR="00783CB8" w:rsidRPr="00783CB8" w:rsidRDefault="00783CB8" w:rsidP="00F70B91">
      <w:pPr>
        <w:pStyle w:val="ListParagraph"/>
        <w:numPr>
          <w:ilvl w:val="0"/>
          <w:numId w:val="16"/>
        </w:numPr>
        <w:spacing w:line="360" w:lineRule="auto"/>
        <w:ind w:left="714" w:hanging="357"/>
        <w:rPr>
          <w:rFonts w:ascii="Times New Roman" w:hAnsi="Times New Roman" w:cs="Times New Roman"/>
          <w:b/>
          <w:sz w:val="32"/>
          <w:szCs w:val="32"/>
        </w:rPr>
      </w:pPr>
      <w:r>
        <w:rPr>
          <w:rFonts w:ascii="Times New Roman" w:hAnsi="Times New Roman" w:cs="Times New Roman"/>
          <w:sz w:val="24"/>
          <w:szCs w:val="24"/>
        </w:rPr>
        <w:t>Attach a gps and compare the correct location with gps reading</w:t>
      </w:r>
    </w:p>
    <w:p w:rsidR="00783CB8" w:rsidRPr="002A2519" w:rsidRDefault="00783CB8" w:rsidP="00F70B91">
      <w:pPr>
        <w:pStyle w:val="ListParagraph"/>
        <w:numPr>
          <w:ilvl w:val="0"/>
          <w:numId w:val="16"/>
        </w:numPr>
        <w:spacing w:line="360" w:lineRule="auto"/>
        <w:ind w:left="714" w:hanging="357"/>
        <w:rPr>
          <w:rFonts w:ascii="Times New Roman" w:hAnsi="Times New Roman" w:cs="Times New Roman"/>
          <w:b/>
          <w:sz w:val="32"/>
          <w:szCs w:val="32"/>
        </w:rPr>
      </w:pPr>
      <w:r>
        <w:rPr>
          <w:rFonts w:ascii="Times New Roman" w:hAnsi="Times New Roman" w:cs="Times New Roman"/>
          <w:sz w:val="24"/>
          <w:szCs w:val="24"/>
        </w:rPr>
        <w:t>Make all the hardware components run together.</w:t>
      </w:r>
    </w:p>
    <w:p w:rsidR="007202DA" w:rsidRDefault="007202DA" w:rsidP="000D74A5">
      <w:pPr>
        <w:spacing w:line="0" w:lineRule="atLeast"/>
        <w:jc w:val="right"/>
        <w:rPr>
          <w:rFonts w:ascii="Times New Roman" w:hAnsi="Times New Roman" w:cs="Times New Roman"/>
          <w:b/>
          <w:sz w:val="32"/>
          <w:szCs w:val="32"/>
        </w:rPr>
      </w:pPr>
    </w:p>
    <w:p w:rsidR="007202DA" w:rsidRDefault="007202DA" w:rsidP="000D74A5">
      <w:pPr>
        <w:spacing w:line="0" w:lineRule="atLeast"/>
        <w:jc w:val="right"/>
        <w:rPr>
          <w:rFonts w:ascii="Times New Roman" w:hAnsi="Times New Roman" w:cs="Times New Roman"/>
          <w:b/>
          <w:sz w:val="32"/>
          <w:szCs w:val="32"/>
        </w:rPr>
      </w:pPr>
    </w:p>
    <w:p w:rsidR="007202DA" w:rsidRDefault="007202DA" w:rsidP="000D74A5">
      <w:pPr>
        <w:spacing w:line="0" w:lineRule="atLeast"/>
        <w:jc w:val="right"/>
        <w:rPr>
          <w:rFonts w:ascii="Times New Roman" w:hAnsi="Times New Roman" w:cs="Times New Roman"/>
          <w:b/>
          <w:sz w:val="32"/>
          <w:szCs w:val="32"/>
        </w:rPr>
      </w:pPr>
    </w:p>
    <w:p w:rsidR="00F70B91" w:rsidRPr="00AA127D" w:rsidRDefault="00F70B91" w:rsidP="00AA127D">
      <w:pPr>
        <w:suppressAutoHyphens w:val="0"/>
        <w:jc w:val="center"/>
        <w:rPr>
          <w:rFonts w:ascii="Times New Roman" w:hAnsi="Times New Roman" w:cs="Times New Roman"/>
          <w:b/>
          <w:sz w:val="32"/>
          <w:szCs w:val="32"/>
        </w:rPr>
      </w:pPr>
      <w:r w:rsidRPr="00994094">
        <w:rPr>
          <w:rFonts w:ascii="Times New Roman" w:hAnsi="Times New Roman" w:cs="Times New Roman"/>
          <w:b/>
          <w:sz w:val="48"/>
          <w:szCs w:val="48"/>
        </w:rPr>
        <w:lastRenderedPageBreak/>
        <w:t xml:space="preserve">CHAPTER </w:t>
      </w:r>
      <w:r>
        <w:rPr>
          <w:rFonts w:ascii="Times New Roman" w:hAnsi="Times New Roman" w:cs="Times New Roman"/>
          <w:b/>
          <w:sz w:val="48"/>
          <w:szCs w:val="48"/>
        </w:rPr>
        <w:t>4</w:t>
      </w:r>
    </w:p>
    <w:p w:rsidR="00F70B91" w:rsidRPr="00994094" w:rsidRDefault="00F70B91" w:rsidP="00AA127D">
      <w:pPr>
        <w:spacing w:line="360" w:lineRule="auto"/>
        <w:jc w:val="center"/>
        <w:rPr>
          <w:rFonts w:ascii="Times New Roman" w:hAnsi="Times New Roman" w:cs="Times New Roman"/>
          <w:sz w:val="48"/>
          <w:szCs w:val="48"/>
          <w:lang w:val="en-IN"/>
        </w:rPr>
      </w:pPr>
      <w:r>
        <w:rPr>
          <w:rFonts w:ascii="Times New Roman" w:hAnsi="Times New Roman" w:cs="Times New Roman"/>
          <w:b/>
          <w:sz w:val="48"/>
          <w:szCs w:val="48"/>
        </w:rPr>
        <w:t>RESULTS/OUTPUT</w:t>
      </w:r>
    </w:p>
    <w:p w:rsidR="007202DA" w:rsidRDefault="00404436" w:rsidP="00404436">
      <w:pPr>
        <w:spacing w:line="0" w:lineRule="atLeast"/>
        <w:jc w:val="center"/>
        <w:rPr>
          <w:rFonts w:ascii="Times New Roman" w:hAnsi="Times New Roman" w:cs="Times New Roman"/>
          <w:b/>
          <w:sz w:val="32"/>
          <w:szCs w:val="32"/>
        </w:rPr>
      </w:pPr>
      <w:r>
        <w:rPr>
          <w:rFonts w:ascii="Times New Roman" w:hAnsi="Times New Roman" w:cs="Times New Roman"/>
          <w:b/>
          <w:noProof/>
          <w:sz w:val="32"/>
          <w:szCs w:val="32"/>
          <w:lang w:eastAsia="en-US"/>
        </w:rPr>
        <w:drawing>
          <wp:inline distT="0" distB="0" distL="0" distR="0">
            <wp:extent cx="4414404" cy="5354656"/>
            <wp:effectExtent l="95250" t="76200" r="100446" b="74594"/>
            <wp:docPr id="1" name="Picture 0" descr="IMG_20191106_2058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1106_205827.JPG"/>
                    <pic:cNvPicPr/>
                  </pic:nvPicPr>
                  <pic:blipFill>
                    <a:blip r:embed="rId17"/>
                    <a:stretch>
                      <a:fillRect/>
                    </a:stretch>
                  </pic:blipFill>
                  <pic:spPr>
                    <a:xfrm>
                      <a:off x="0" y="0"/>
                      <a:ext cx="4413311" cy="5353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pacing w:line="0" w:lineRule="atLeast"/>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r>
        <w:rPr>
          <w:rFonts w:ascii="Times New Roman" w:hAnsi="Times New Roman" w:cs="Times New Roman"/>
          <w:b/>
          <w:noProof/>
          <w:sz w:val="32"/>
          <w:szCs w:val="32"/>
          <w:lang w:eastAsia="en-US"/>
        </w:rPr>
        <w:lastRenderedPageBreak/>
        <w:drawing>
          <wp:inline distT="0" distB="0" distL="0" distR="0">
            <wp:extent cx="4573732" cy="5119255"/>
            <wp:effectExtent l="95250" t="76200" r="93518" b="81395"/>
            <wp:docPr id="3" name="Picture 2" descr="Screenshot_20191106_2057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1106_205753.jpg"/>
                    <pic:cNvPicPr/>
                  </pic:nvPicPr>
                  <pic:blipFill>
                    <a:blip r:embed="rId18"/>
                    <a:stretch>
                      <a:fillRect/>
                    </a:stretch>
                  </pic:blipFill>
                  <pic:spPr>
                    <a:xfrm>
                      <a:off x="0" y="0"/>
                      <a:ext cx="4574540" cy="51201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404436" w:rsidRDefault="00404436" w:rsidP="00404436">
      <w:pPr>
        <w:suppressAutoHyphens w:val="0"/>
        <w:jc w:val="center"/>
        <w:rPr>
          <w:rFonts w:ascii="Times New Roman" w:hAnsi="Times New Roman" w:cs="Times New Roman"/>
          <w:b/>
          <w:sz w:val="32"/>
          <w:szCs w:val="32"/>
        </w:rPr>
      </w:pPr>
    </w:p>
    <w:p w:rsidR="00AA127D" w:rsidRDefault="00AA127D" w:rsidP="00404436">
      <w:pPr>
        <w:suppressAutoHyphens w:val="0"/>
        <w:jc w:val="center"/>
        <w:rPr>
          <w:rFonts w:ascii="Times New Roman" w:hAnsi="Times New Roman" w:cs="Times New Roman"/>
          <w:b/>
          <w:sz w:val="32"/>
          <w:szCs w:val="32"/>
        </w:rPr>
      </w:pPr>
    </w:p>
    <w:p w:rsidR="00AA127D" w:rsidRDefault="00AA127D" w:rsidP="00404436">
      <w:pPr>
        <w:suppressAutoHyphens w:val="0"/>
        <w:jc w:val="center"/>
        <w:rPr>
          <w:rFonts w:ascii="Times New Roman" w:hAnsi="Times New Roman" w:cs="Times New Roman"/>
          <w:b/>
          <w:sz w:val="32"/>
          <w:szCs w:val="32"/>
        </w:rPr>
      </w:pPr>
    </w:p>
    <w:p w:rsidR="00FA61B3" w:rsidRPr="00F916A9" w:rsidRDefault="00FA61B3" w:rsidP="00FA61B3">
      <w:pPr>
        <w:spacing w:line="0" w:lineRule="atLeast"/>
        <w:jc w:val="center"/>
        <w:rPr>
          <w:rFonts w:ascii="Times New Roman" w:hAnsi="Times New Roman" w:cs="Times New Roman"/>
          <w:b/>
          <w:sz w:val="48"/>
          <w:szCs w:val="48"/>
        </w:rPr>
      </w:pPr>
      <w:r>
        <w:rPr>
          <w:rFonts w:ascii="Times New Roman" w:hAnsi="Times New Roman" w:cs="Times New Roman"/>
          <w:b/>
          <w:sz w:val="48"/>
          <w:szCs w:val="48"/>
        </w:rPr>
        <w:lastRenderedPageBreak/>
        <w:t>CHAPTER 5</w:t>
      </w:r>
    </w:p>
    <w:p w:rsidR="00FA61B3" w:rsidRPr="00F916A9" w:rsidRDefault="00FA61B3" w:rsidP="00FA61B3">
      <w:pPr>
        <w:spacing w:line="0" w:lineRule="atLeast"/>
        <w:jc w:val="center"/>
        <w:rPr>
          <w:rFonts w:ascii="Times New Roman" w:hAnsi="Times New Roman" w:cs="Times New Roman"/>
          <w:b/>
          <w:sz w:val="48"/>
          <w:szCs w:val="48"/>
        </w:rPr>
      </w:pPr>
    </w:p>
    <w:p w:rsidR="00404436" w:rsidRDefault="00FA61B3" w:rsidP="00FA61B3">
      <w:pPr>
        <w:spacing w:line="0" w:lineRule="atLeast"/>
        <w:jc w:val="center"/>
        <w:rPr>
          <w:rFonts w:ascii="Times New Roman" w:hAnsi="Times New Roman" w:cs="Times New Roman"/>
          <w:b/>
          <w:sz w:val="48"/>
          <w:szCs w:val="48"/>
        </w:rPr>
      </w:pPr>
      <w:r>
        <w:rPr>
          <w:rFonts w:ascii="Times New Roman" w:hAnsi="Times New Roman" w:cs="Times New Roman"/>
          <w:b/>
          <w:sz w:val="48"/>
          <w:szCs w:val="48"/>
        </w:rPr>
        <w:t>CONCLUSIONS/RECOMMENDATIONS</w:t>
      </w:r>
    </w:p>
    <w:p w:rsidR="00FA61B3" w:rsidRDefault="00FA61B3" w:rsidP="00FA61B3">
      <w:pPr>
        <w:pStyle w:val="normal0"/>
        <w:spacing w:after="160"/>
        <w:rPr>
          <w:color w:val="000000"/>
        </w:rPr>
      </w:pPr>
    </w:p>
    <w:p w:rsidR="00FA61B3" w:rsidRPr="00FA61B3" w:rsidRDefault="00FA61B3" w:rsidP="00FA61B3">
      <w:pPr>
        <w:pStyle w:val="normal0"/>
        <w:spacing w:after="160" w:line="360" w:lineRule="auto"/>
        <w:jc w:val="both"/>
        <w:rPr>
          <w:color w:val="000000"/>
          <w:sz w:val="24"/>
          <w:szCs w:val="24"/>
        </w:rPr>
      </w:pPr>
      <w:r w:rsidRPr="00FA61B3">
        <w:rPr>
          <w:color w:val="000000"/>
          <w:sz w:val="24"/>
          <w:szCs w:val="24"/>
        </w:rPr>
        <w:t>In the future, the proposed system will also be connected to networking &amp; communication device. So, if any fault is detected the system will automatically broadcast the location and type of fault to every train coming on that route. If the broadcast is done, then the other trains can be diverted or blocked off (Stopped) to avoid any inconvenience.</w:t>
      </w:r>
    </w:p>
    <w:p w:rsidR="00FA61B3" w:rsidRPr="00FA61B3" w:rsidRDefault="00FA61B3" w:rsidP="00FA61B3">
      <w:pPr>
        <w:pStyle w:val="normal0"/>
        <w:spacing w:line="360" w:lineRule="auto"/>
        <w:jc w:val="both"/>
        <w:rPr>
          <w:color w:val="000000"/>
          <w:sz w:val="24"/>
          <w:szCs w:val="24"/>
        </w:rPr>
      </w:pPr>
      <w:r w:rsidRPr="00FA61B3">
        <w:rPr>
          <w:color w:val="000000"/>
          <w:sz w:val="24"/>
          <w:szCs w:val="24"/>
        </w:rPr>
        <w:t xml:space="preserve">     Along with it, the system will conjointly use deflectors, so that if there's any high curvature track then the deflectors can transmit the waves in keeping with the curve.</w:t>
      </w:r>
    </w:p>
    <w:p w:rsidR="00FA61B3" w:rsidRDefault="00FA61B3" w:rsidP="00FA61B3">
      <w:pPr>
        <w:pStyle w:val="normal0"/>
        <w:spacing w:after="160" w:line="360" w:lineRule="auto"/>
        <w:jc w:val="both"/>
        <w:rPr>
          <w:b/>
          <w:color w:val="000000"/>
          <w:sz w:val="28"/>
          <w:szCs w:val="28"/>
        </w:rPr>
      </w:pPr>
      <w:r w:rsidRPr="00FA61B3">
        <w:rPr>
          <w:b/>
          <w:color w:val="000000"/>
          <w:sz w:val="28"/>
          <w:szCs w:val="28"/>
        </w:rPr>
        <w:t>REFRENCES</w:t>
      </w:r>
    </w:p>
    <w:p w:rsidR="00FA61B3" w:rsidRPr="00FA61B3" w:rsidRDefault="00FA61B3" w:rsidP="00FA61B3">
      <w:pPr>
        <w:pStyle w:val="normal0"/>
        <w:numPr>
          <w:ilvl w:val="0"/>
          <w:numId w:val="20"/>
        </w:numPr>
        <w:spacing w:after="160" w:line="360" w:lineRule="auto"/>
        <w:rPr>
          <w:color w:val="000000"/>
          <w:sz w:val="24"/>
          <w:szCs w:val="24"/>
        </w:rPr>
      </w:pPr>
      <w:r w:rsidRPr="00FA61B3">
        <w:rPr>
          <w:color w:val="000000"/>
          <w:sz w:val="24"/>
          <w:szCs w:val="24"/>
        </w:rPr>
        <w:t>Saurabh Srivastava, Ravi Prakash Chourasia, Prashant Sharma, Syed Imran Abbas, Nitin Kumar Singh, “Railway Track Crack detection vehicle”, IARJSET, Vol. 4, pp. 145-148, Issued in 2, Feb 2017.</w:t>
      </w:r>
    </w:p>
    <w:p w:rsidR="00FA61B3" w:rsidRPr="00FA61B3" w:rsidRDefault="00FA61B3" w:rsidP="00FA61B3">
      <w:pPr>
        <w:pStyle w:val="normal0"/>
        <w:numPr>
          <w:ilvl w:val="0"/>
          <w:numId w:val="20"/>
        </w:numPr>
        <w:spacing w:after="160" w:line="360" w:lineRule="auto"/>
        <w:rPr>
          <w:color w:val="000000"/>
          <w:sz w:val="24"/>
          <w:szCs w:val="24"/>
        </w:rPr>
      </w:pPr>
      <w:r w:rsidRPr="00FA61B3">
        <w:rPr>
          <w:color w:val="000000"/>
          <w:sz w:val="24"/>
          <w:szCs w:val="24"/>
        </w:rPr>
        <w:t>Utkarsh Mishra, Vistar Gupta, Syed Mohd. Ahzam, and Shiv Mani Tripathi, “Google Map Based Railway Track Fault Detection Over the Internet”, International Journal of Applied Engineering Research, Vol. 14, pp. 20-23, Number 2, 2019 (Special Issue).</w:t>
      </w:r>
    </w:p>
    <w:p w:rsidR="00FA61B3" w:rsidRPr="00FA61B3" w:rsidRDefault="00FA61B3" w:rsidP="00FA61B3">
      <w:pPr>
        <w:pStyle w:val="normal0"/>
        <w:numPr>
          <w:ilvl w:val="0"/>
          <w:numId w:val="20"/>
        </w:numPr>
        <w:spacing w:after="160" w:line="360" w:lineRule="auto"/>
        <w:rPr>
          <w:color w:val="000000"/>
          <w:sz w:val="24"/>
          <w:szCs w:val="24"/>
        </w:rPr>
      </w:pPr>
      <w:r w:rsidRPr="00FA61B3">
        <w:rPr>
          <w:color w:val="000000"/>
          <w:sz w:val="24"/>
          <w:szCs w:val="24"/>
        </w:rPr>
        <w:t>Rizvi Aliza Raza, Khan Pervez Rauf, Ahmad Shafeeq, “Crack detection in Railway track using Image processing”, IJARIIT, Vol. 3, pp. 489-496, Issue4.</w:t>
      </w:r>
    </w:p>
    <w:p w:rsidR="00FA61B3" w:rsidRPr="00FA61B3" w:rsidRDefault="00FA61B3" w:rsidP="00FA61B3">
      <w:pPr>
        <w:pStyle w:val="normal0"/>
        <w:numPr>
          <w:ilvl w:val="0"/>
          <w:numId w:val="20"/>
        </w:numPr>
        <w:spacing w:after="160" w:line="360" w:lineRule="auto"/>
        <w:rPr>
          <w:color w:val="000000"/>
          <w:sz w:val="24"/>
          <w:szCs w:val="24"/>
        </w:rPr>
      </w:pPr>
      <w:r w:rsidRPr="00FA61B3">
        <w:rPr>
          <w:color w:val="000000"/>
          <w:sz w:val="24"/>
          <w:szCs w:val="24"/>
        </w:rPr>
        <w:t>B.R.BalaJaswanth and Ch.Muneendra Rao, ” Crack Sensing Scheme in Rail Tracking System”, Int. Journal of Engineering Research and Applications, Vol. 4, pp.13-18, Issue 1(Version 2), January 2014.</w:t>
      </w:r>
    </w:p>
    <w:p w:rsidR="00FA61B3" w:rsidRPr="00FA61B3" w:rsidRDefault="00FA61B3" w:rsidP="00FA61B3">
      <w:pPr>
        <w:pStyle w:val="normal0"/>
        <w:numPr>
          <w:ilvl w:val="0"/>
          <w:numId w:val="20"/>
        </w:numPr>
        <w:spacing w:after="160" w:line="360" w:lineRule="auto"/>
        <w:rPr>
          <w:color w:val="000000"/>
          <w:sz w:val="24"/>
          <w:szCs w:val="24"/>
        </w:rPr>
      </w:pPr>
      <w:r w:rsidRPr="00FA61B3">
        <w:rPr>
          <w:color w:val="000000"/>
          <w:sz w:val="24"/>
          <w:szCs w:val="24"/>
        </w:rPr>
        <w:t>R.V.K.Charan, “Early detection &amp; alarming of a transverse crack in a railway track (modified)“, International Journal of Scientific &amp; Engineering Research Vol. 4, Issue 1, January-2013.</w:t>
      </w:r>
    </w:p>
    <w:p w:rsidR="00FA61B3" w:rsidRPr="00FA61B3" w:rsidRDefault="00FA61B3" w:rsidP="00FA61B3">
      <w:pPr>
        <w:pStyle w:val="normal0"/>
        <w:numPr>
          <w:ilvl w:val="0"/>
          <w:numId w:val="20"/>
        </w:numPr>
        <w:spacing w:after="160" w:line="360" w:lineRule="auto"/>
        <w:rPr>
          <w:color w:val="000000"/>
          <w:sz w:val="24"/>
          <w:szCs w:val="24"/>
        </w:rPr>
      </w:pPr>
      <w:r w:rsidRPr="00FA61B3">
        <w:rPr>
          <w:color w:val="000000"/>
          <w:sz w:val="24"/>
          <w:szCs w:val="24"/>
        </w:rPr>
        <w:t>S. Ramesh, “Detection of Cracks and Railway Collision Avoidance System”, International Journal of Electronic and Electrical Engineering, Vol. 4, pp. 321-327, Number 3 (2011), January-2011.</w:t>
      </w:r>
    </w:p>
    <w:p w:rsidR="00FA61B3" w:rsidRPr="00FA61B3" w:rsidRDefault="00FA61B3" w:rsidP="00FA61B3">
      <w:pPr>
        <w:pStyle w:val="normal0"/>
        <w:spacing w:after="160" w:line="360" w:lineRule="auto"/>
        <w:jc w:val="both"/>
        <w:rPr>
          <w:color w:val="000000"/>
          <w:sz w:val="24"/>
          <w:szCs w:val="24"/>
        </w:rPr>
      </w:pPr>
    </w:p>
    <w:p w:rsidR="00FA61B3" w:rsidRPr="00FA61B3" w:rsidRDefault="00FA61B3" w:rsidP="00FA61B3">
      <w:pPr>
        <w:spacing w:line="360" w:lineRule="auto"/>
        <w:jc w:val="both"/>
        <w:rPr>
          <w:rFonts w:ascii="Times New Roman" w:hAnsi="Times New Roman" w:cs="Times New Roman"/>
          <w:sz w:val="24"/>
          <w:szCs w:val="24"/>
        </w:rPr>
      </w:pPr>
    </w:p>
    <w:sectPr w:rsidR="00FA61B3" w:rsidRPr="00FA61B3" w:rsidSect="00FA61B3">
      <w:pgSz w:w="11907" w:h="16839" w:code="9"/>
      <w:pgMar w:top="717" w:right="720" w:bottom="716"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2D8D" w:rsidRDefault="00942D8D" w:rsidP="0076053D">
      <w:r>
        <w:separator/>
      </w:r>
    </w:p>
  </w:endnote>
  <w:endnote w:type="continuationSeparator" w:id="1">
    <w:p w:rsidR="00942D8D" w:rsidRDefault="00942D8D" w:rsidP="0076053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charset w:val="80"/>
    <w:family w:val="auto"/>
    <w:pitch w:val="default"/>
    <w:sig w:usb0="E7006EFF" w:usb1="D200FDFF" w:usb2="0A246029" w:usb3="0400200C" w:csb0="600001FF" w:csb1="DFFF0000"/>
  </w:font>
  <w:font w:name="Lohit Hindi">
    <w:altName w:val="MS Mincho"/>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07A4" w:rsidRDefault="002D07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2D8D" w:rsidRDefault="00942D8D" w:rsidP="0076053D">
      <w:r>
        <w:separator/>
      </w:r>
    </w:p>
  </w:footnote>
  <w:footnote w:type="continuationSeparator" w:id="1">
    <w:p w:rsidR="00942D8D" w:rsidRDefault="00942D8D" w:rsidP="007605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0"/>
        </w:tabs>
        <w:ind w:left="0" w:firstLine="0"/>
      </w:pPr>
    </w:lvl>
    <w:lvl w:ilvl="1">
      <w:start w:val="1"/>
      <w:numFmt w:val="bullet"/>
      <w:lvlText w:val=""/>
      <w:lvlJc w:val="left"/>
      <w:pPr>
        <w:tabs>
          <w:tab w:val="num" w:pos="0"/>
        </w:tabs>
        <w:ind w:left="0" w:firstLine="0"/>
      </w:pPr>
      <w:rPr>
        <w:rFonts w:ascii="Times New Roman" w:hAnsi="Times New Roman"/>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1">
    <w:nsid w:val="00000002"/>
    <w:multiLevelType w:val="singleLevel"/>
    <w:tmpl w:val="00000002"/>
    <w:name w:val="WW8Num2"/>
    <w:lvl w:ilvl="0">
      <w:start w:val="1"/>
      <w:numFmt w:val="lowerRoman"/>
      <w:lvlText w:val="%1)"/>
      <w:lvlJc w:val="left"/>
      <w:pPr>
        <w:tabs>
          <w:tab w:val="num" w:pos="0"/>
        </w:tabs>
        <w:ind w:left="0" w:firstLine="0"/>
      </w:pPr>
    </w:lvl>
  </w:abstractNum>
  <w:abstractNum w:abstractNumId="2">
    <w:nsid w:val="00000003"/>
    <w:multiLevelType w:val="singleLevel"/>
    <w:tmpl w:val="00000003"/>
    <w:name w:val="WW8Num3"/>
    <w:lvl w:ilvl="0">
      <w:start w:val="1"/>
      <w:numFmt w:val="decimal"/>
      <w:lvlText w:val="%1."/>
      <w:lvlJc w:val="left"/>
      <w:pPr>
        <w:tabs>
          <w:tab w:val="num" w:pos="0"/>
        </w:tabs>
        <w:ind w:left="0" w:firstLine="0"/>
      </w:pPr>
    </w:lvl>
  </w:abstractNum>
  <w:abstractNum w:abstractNumId="3">
    <w:nsid w:val="00000004"/>
    <w:multiLevelType w:val="singleLevel"/>
    <w:tmpl w:val="00000004"/>
    <w:name w:val="WW8Num4"/>
    <w:lvl w:ilvl="0">
      <w:start w:val="1"/>
      <w:numFmt w:val="decimal"/>
      <w:lvlText w:val="%1."/>
      <w:lvlJc w:val="left"/>
      <w:pPr>
        <w:tabs>
          <w:tab w:val="num" w:pos="0"/>
        </w:tabs>
        <w:ind w:left="0" w:firstLine="0"/>
      </w:pPr>
      <w:rPr>
        <w:rFonts w:ascii="Times New Roman" w:eastAsia="Times New Roman" w:hAnsi="Times New Roman" w:cs="Times New Roman"/>
        <w:sz w:val="24"/>
      </w:rPr>
    </w:lvl>
  </w:abstractNum>
  <w:abstractNum w:abstractNumId="4">
    <w:nsid w:val="00000005"/>
    <w:multiLevelType w:val="multilevel"/>
    <w:tmpl w:val="BF36EB2C"/>
    <w:name w:val="WW8Num5"/>
    <w:lvl w:ilvl="0">
      <w:start w:val="1"/>
      <w:numFmt w:val="decimal"/>
      <w:lvlText w:val="%1."/>
      <w:lvlJc w:val="left"/>
      <w:pPr>
        <w:tabs>
          <w:tab w:val="num" w:pos="0"/>
        </w:tabs>
        <w:ind w:left="0" w:firstLine="0"/>
      </w:pPr>
      <w:rPr>
        <w:b/>
      </w:rPr>
    </w:lvl>
    <w:lvl w:ilvl="1">
      <w:start w:val="1"/>
      <w:numFmt w:val="decimal"/>
      <w:lvlText w:val="1.%2"/>
      <w:lvlJc w:val="left"/>
      <w:pPr>
        <w:tabs>
          <w:tab w:val="num" w:pos="7020"/>
        </w:tabs>
        <w:ind w:left="7020" w:firstLine="0"/>
      </w:pPr>
      <w:rPr>
        <w:rFonts w:ascii="Times New Roman" w:eastAsia="Times New Roman" w:hAnsi="Times New Roman" w:cs="Times New Roman"/>
        <w:sz w:val="24"/>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5">
    <w:nsid w:val="00000006"/>
    <w:multiLevelType w:val="multilevel"/>
    <w:tmpl w:val="00000006"/>
    <w:name w:val="WW8Num6"/>
    <w:lvl w:ilvl="0">
      <w:start w:val="1"/>
      <w:numFmt w:val="decimal"/>
      <w:lvlText w:val="%1"/>
      <w:lvlJc w:val="left"/>
      <w:pPr>
        <w:tabs>
          <w:tab w:val="num" w:pos="0"/>
        </w:tabs>
        <w:ind w:left="0" w:firstLine="0"/>
      </w:pPr>
    </w:lvl>
    <w:lvl w:ilvl="1">
      <w:start w:val="1"/>
      <w:numFmt w:val="decimal"/>
      <w:lvlText w:val="2.%2"/>
      <w:lvlJc w:val="left"/>
      <w:pPr>
        <w:tabs>
          <w:tab w:val="num" w:pos="0"/>
        </w:tabs>
        <w:ind w:left="0" w:firstLine="0"/>
      </w:p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6">
    <w:nsid w:val="00000007"/>
    <w:multiLevelType w:val="multilevel"/>
    <w:tmpl w:val="7D6E43FE"/>
    <w:name w:val="WW8Num7"/>
    <w:lvl w:ilvl="0">
      <w:start w:val="3"/>
      <w:numFmt w:val="decimal"/>
      <w:lvlText w:val="%1."/>
      <w:lvlJc w:val="left"/>
      <w:pPr>
        <w:tabs>
          <w:tab w:val="num" w:pos="0"/>
        </w:tabs>
        <w:ind w:left="0" w:firstLine="0"/>
      </w:pPr>
      <w:rPr>
        <w:b/>
      </w:rPr>
    </w:lvl>
    <w:lvl w:ilvl="1">
      <w:start w:val="1"/>
      <w:numFmt w:val="decimal"/>
      <w:lvlText w:val="3.%2"/>
      <w:lvlJc w:val="left"/>
      <w:pPr>
        <w:tabs>
          <w:tab w:val="num" w:pos="0"/>
        </w:tabs>
        <w:ind w:left="0" w:firstLine="0"/>
      </w:pPr>
      <w:rPr>
        <w:rFonts w:ascii="Times New Roman" w:eastAsia="Times New Roman" w:hAnsi="Times New Roman" w:cs="Times New Roman"/>
        <w:sz w:val="24"/>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7">
    <w:nsid w:val="00000008"/>
    <w:multiLevelType w:val="multilevel"/>
    <w:tmpl w:val="00000008"/>
    <w:name w:val="WW8Num8"/>
    <w:lvl w:ilvl="0">
      <w:start w:val="1"/>
      <w:numFmt w:val="decimal"/>
      <w:lvlText w:val="%1"/>
      <w:lvlJc w:val="left"/>
      <w:pPr>
        <w:tabs>
          <w:tab w:val="num" w:pos="0"/>
        </w:tabs>
        <w:ind w:left="0" w:firstLine="0"/>
      </w:pPr>
    </w:lvl>
    <w:lvl w:ilvl="1">
      <w:start w:val="3"/>
      <w:numFmt w:val="decimal"/>
      <w:lvlText w:val="3.%2"/>
      <w:lvlJc w:val="left"/>
      <w:pPr>
        <w:tabs>
          <w:tab w:val="num" w:pos="0"/>
        </w:tabs>
        <w:ind w:left="0" w:firstLine="0"/>
      </w:pPr>
      <w:rPr>
        <w:rFonts w:ascii="Times New Roman" w:eastAsia="Times New Roman" w:hAnsi="Times New Roman" w:cs="Times New Roman"/>
        <w:sz w:val="24"/>
      </w:r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8">
    <w:nsid w:val="00000009"/>
    <w:multiLevelType w:val="multilevel"/>
    <w:tmpl w:val="00000009"/>
    <w:name w:val="WW8Num9"/>
    <w:lvl w:ilvl="0">
      <w:start w:val="4"/>
      <w:numFmt w:val="decimal"/>
      <w:lvlText w:val="%1."/>
      <w:lvlJc w:val="left"/>
      <w:pPr>
        <w:tabs>
          <w:tab w:val="num" w:pos="0"/>
        </w:tabs>
        <w:ind w:left="0" w:firstLine="0"/>
      </w:pPr>
    </w:lvl>
    <w:lvl w:ilvl="1">
      <w:start w:val="1"/>
      <w:numFmt w:val="decimal"/>
      <w:lvlText w:val="7.%2"/>
      <w:lvlJc w:val="left"/>
      <w:pPr>
        <w:tabs>
          <w:tab w:val="num" w:pos="0"/>
        </w:tabs>
        <w:ind w:left="0" w:firstLine="0"/>
      </w:pPr>
    </w:lvl>
    <w:lvl w:ilvl="2">
      <w:start w:val="1"/>
      <w:numFmt w:val="bullet"/>
      <w:lvlText w:val="←"/>
      <w:lvlJc w:val="left"/>
      <w:pPr>
        <w:tabs>
          <w:tab w:val="num" w:pos="0"/>
        </w:tabs>
        <w:ind w:left="0" w:firstLine="0"/>
      </w:pPr>
      <w:rPr>
        <w:rFonts w:ascii="Times New Roman" w:hAnsi="Times New Roman"/>
      </w:rPr>
    </w:lvl>
    <w:lvl w:ilvl="3">
      <w:start w:val="1"/>
      <w:numFmt w:val="bullet"/>
      <w:lvlText w:val="←"/>
      <w:lvlJc w:val="left"/>
      <w:pPr>
        <w:tabs>
          <w:tab w:val="num" w:pos="0"/>
        </w:tabs>
        <w:ind w:left="0" w:firstLine="0"/>
      </w:pPr>
      <w:rPr>
        <w:rFonts w:ascii="Times New Roman" w:hAnsi="Times New Roman"/>
      </w:rPr>
    </w:lvl>
    <w:lvl w:ilvl="4">
      <w:start w:val="1"/>
      <w:numFmt w:val="bullet"/>
      <w:lvlText w:val="←"/>
      <w:lvlJc w:val="left"/>
      <w:pPr>
        <w:tabs>
          <w:tab w:val="num" w:pos="0"/>
        </w:tabs>
        <w:ind w:left="0" w:firstLine="0"/>
      </w:pPr>
      <w:rPr>
        <w:rFonts w:ascii="Times New Roman" w:hAnsi="Times New Roman"/>
      </w:rPr>
    </w:lvl>
    <w:lvl w:ilvl="5">
      <w:start w:val="1"/>
      <w:numFmt w:val="bullet"/>
      <w:lvlText w:val="←"/>
      <w:lvlJc w:val="left"/>
      <w:pPr>
        <w:tabs>
          <w:tab w:val="num" w:pos="0"/>
        </w:tabs>
        <w:ind w:left="0" w:firstLine="0"/>
      </w:pPr>
      <w:rPr>
        <w:rFonts w:ascii="Times New Roman" w:hAnsi="Times New Roman"/>
      </w:rPr>
    </w:lvl>
    <w:lvl w:ilvl="6">
      <w:start w:val="1"/>
      <w:numFmt w:val="bullet"/>
      <w:lvlText w:val="←"/>
      <w:lvlJc w:val="left"/>
      <w:pPr>
        <w:tabs>
          <w:tab w:val="num" w:pos="0"/>
        </w:tabs>
        <w:ind w:left="0" w:firstLine="0"/>
      </w:pPr>
      <w:rPr>
        <w:rFonts w:ascii="Times New Roman" w:hAnsi="Times New Roman"/>
      </w:rPr>
    </w:lvl>
    <w:lvl w:ilvl="7">
      <w:start w:val="1"/>
      <w:numFmt w:val="bullet"/>
      <w:lvlText w:val="←"/>
      <w:lvlJc w:val="left"/>
      <w:pPr>
        <w:tabs>
          <w:tab w:val="num" w:pos="0"/>
        </w:tabs>
        <w:ind w:left="0" w:firstLine="0"/>
      </w:pPr>
      <w:rPr>
        <w:rFonts w:ascii="Times New Roman" w:hAnsi="Times New Roman"/>
      </w:rPr>
    </w:lvl>
    <w:lvl w:ilvl="8">
      <w:start w:val="1"/>
      <w:numFmt w:val="bullet"/>
      <w:lvlText w:val="←"/>
      <w:lvlJc w:val="left"/>
      <w:pPr>
        <w:tabs>
          <w:tab w:val="num" w:pos="0"/>
        </w:tabs>
        <w:ind w:left="0" w:firstLine="0"/>
      </w:pPr>
      <w:rPr>
        <w:rFonts w:ascii="Times New Roman" w:hAnsi="Times New Roman"/>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17B65670"/>
    <w:multiLevelType w:val="hybridMultilevel"/>
    <w:tmpl w:val="8FDA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4A0282"/>
    <w:multiLevelType w:val="multilevel"/>
    <w:tmpl w:val="AE1CDD4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3285BF9"/>
    <w:multiLevelType w:val="hybridMultilevel"/>
    <w:tmpl w:val="554256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6156CC"/>
    <w:multiLevelType w:val="hybridMultilevel"/>
    <w:tmpl w:val="1D72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D079ED"/>
    <w:multiLevelType w:val="hybridMultilevel"/>
    <w:tmpl w:val="84A67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8813F0"/>
    <w:multiLevelType w:val="hybridMultilevel"/>
    <w:tmpl w:val="14F203B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540152E"/>
    <w:multiLevelType w:val="multilevel"/>
    <w:tmpl w:val="5C1ACD06"/>
    <w:lvl w:ilvl="0">
      <w:start w:val="1"/>
      <w:numFmt w:val="decimal"/>
      <w:lvlText w:val="[%1]"/>
      <w:lvlJc w:val="left"/>
      <w:pPr>
        <w:ind w:left="360" w:hanging="360"/>
      </w:pPr>
      <w:rPr>
        <w:b w:val="0"/>
        <w:i w:val="0"/>
        <w:sz w:val="16"/>
        <w:szCs w:val="16"/>
        <w:vertAlign w:val="baseline"/>
      </w:r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7">
    <w:nsid w:val="6B823523"/>
    <w:multiLevelType w:val="hybridMultilevel"/>
    <w:tmpl w:val="7CE01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3B46C1"/>
    <w:multiLevelType w:val="hybridMultilevel"/>
    <w:tmpl w:val="9B64F814"/>
    <w:lvl w:ilvl="0" w:tplc="9DF671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69E4FCE"/>
    <w:multiLevelType w:val="hybridMultilevel"/>
    <w:tmpl w:val="9D72A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1"/>
  </w:num>
  <w:num w:numId="12">
    <w:abstractNumId w:val="18"/>
  </w:num>
  <w:num w:numId="13">
    <w:abstractNumId w:val="14"/>
  </w:num>
  <w:num w:numId="14">
    <w:abstractNumId w:val="19"/>
  </w:num>
  <w:num w:numId="15">
    <w:abstractNumId w:val="17"/>
  </w:num>
  <w:num w:numId="16">
    <w:abstractNumId w:val="10"/>
  </w:num>
  <w:num w:numId="17">
    <w:abstractNumId w:val="15"/>
  </w:num>
  <w:num w:numId="18">
    <w:abstractNumId w:val="12"/>
  </w:num>
  <w:num w:numId="19">
    <w:abstractNumId w:val="13"/>
  </w:num>
  <w:num w:numId="2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stylePaneFormatFilter w:val="0000"/>
  <w:defaultTabStop w:val="720"/>
  <w:defaultTableStyle w:val="Normal"/>
  <w:drawingGridHorizontalSpacing w:val="200"/>
  <w:drawingGridVerticalSpacing w:val="0"/>
  <w:displayHorizontalDrawingGridEvery w:val="0"/>
  <w:displayVerticalDrawingGridEvery w:val="0"/>
  <w:characterSpacingControl w:val="doNotCompress"/>
  <w:hdrShapeDefaults>
    <o:shapedefaults v:ext="edit" spidmax="26626">
      <o:colormenu v:ext="edit" fillcolor="none [4]" strokecolor="none [1]" shadowcolor="none [2]"/>
    </o:shapedefaults>
  </w:hdrShapeDefaults>
  <w:footnotePr>
    <w:footnote w:id="0"/>
    <w:footnote w:id="1"/>
  </w:footnotePr>
  <w:endnotePr>
    <w:endnote w:id="0"/>
    <w:endnote w:id="1"/>
  </w:endnotePr>
  <w:compat/>
  <w:rsids>
    <w:rsidRoot w:val="0045183C"/>
    <w:rsid w:val="00066E7C"/>
    <w:rsid w:val="000A08E6"/>
    <w:rsid w:val="000C6E33"/>
    <w:rsid w:val="000D74A5"/>
    <w:rsid w:val="00111795"/>
    <w:rsid w:val="00111D27"/>
    <w:rsid w:val="0014123C"/>
    <w:rsid w:val="001A36A3"/>
    <w:rsid w:val="001D0828"/>
    <w:rsid w:val="00236FA7"/>
    <w:rsid w:val="00242FCB"/>
    <w:rsid w:val="00270998"/>
    <w:rsid w:val="00285619"/>
    <w:rsid w:val="002939A7"/>
    <w:rsid w:val="002A2220"/>
    <w:rsid w:val="002A2519"/>
    <w:rsid w:val="002C40FC"/>
    <w:rsid w:val="002D07A4"/>
    <w:rsid w:val="002F101E"/>
    <w:rsid w:val="00385C02"/>
    <w:rsid w:val="003D5C4B"/>
    <w:rsid w:val="003E027F"/>
    <w:rsid w:val="003F6D34"/>
    <w:rsid w:val="00400714"/>
    <w:rsid w:val="004038DA"/>
    <w:rsid w:val="00404436"/>
    <w:rsid w:val="004214D6"/>
    <w:rsid w:val="0045183C"/>
    <w:rsid w:val="00480590"/>
    <w:rsid w:val="00485431"/>
    <w:rsid w:val="00506CD1"/>
    <w:rsid w:val="00576F86"/>
    <w:rsid w:val="00580440"/>
    <w:rsid w:val="005821B9"/>
    <w:rsid w:val="00587FB4"/>
    <w:rsid w:val="005A2B33"/>
    <w:rsid w:val="005B5113"/>
    <w:rsid w:val="005D4256"/>
    <w:rsid w:val="006F37BE"/>
    <w:rsid w:val="00706ED7"/>
    <w:rsid w:val="007202DA"/>
    <w:rsid w:val="0072614C"/>
    <w:rsid w:val="0076053D"/>
    <w:rsid w:val="00783CB8"/>
    <w:rsid w:val="007D3087"/>
    <w:rsid w:val="00843885"/>
    <w:rsid w:val="00893013"/>
    <w:rsid w:val="008E19CD"/>
    <w:rsid w:val="008F557D"/>
    <w:rsid w:val="00911B25"/>
    <w:rsid w:val="00914821"/>
    <w:rsid w:val="00942D8D"/>
    <w:rsid w:val="00994094"/>
    <w:rsid w:val="009B7408"/>
    <w:rsid w:val="00A66327"/>
    <w:rsid w:val="00A87A68"/>
    <w:rsid w:val="00A93A52"/>
    <w:rsid w:val="00AA127D"/>
    <w:rsid w:val="00AB6828"/>
    <w:rsid w:val="00AD31D8"/>
    <w:rsid w:val="00BA6F03"/>
    <w:rsid w:val="00BD4105"/>
    <w:rsid w:val="00C66A83"/>
    <w:rsid w:val="00C81DF9"/>
    <w:rsid w:val="00CE053F"/>
    <w:rsid w:val="00D53854"/>
    <w:rsid w:val="00D72141"/>
    <w:rsid w:val="00E834DD"/>
    <w:rsid w:val="00E865C7"/>
    <w:rsid w:val="00EC3612"/>
    <w:rsid w:val="00ED1812"/>
    <w:rsid w:val="00ED2491"/>
    <w:rsid w:val="00EE2E1C"/>
    <w:rsid w:val="00EE449C"/>
    <w:rsid w:val="00F36B61"/>
    <w:rsid w:val="00F70B91"/>
    <w:rsid w:val="00F916A9"/>
    <w:rsid w:val="00FA61B3"/>
    <w:rsid w:val="00FD1D29"/>
    <w:rsid w:val="00FD2E49"/>
    <w:rsid w:val="00FD39B6"/>
    <w:rsid w:val="00FF6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B61"/>
    <w:pPr>
      <w:suppressAutoHyphens/>
    </w:pPr>
    <w:rPr>
      <w:rFonts w:ascii="Calibri" w:eastAsia="Calibri" w:hAnsi="Calibri" w:cs="Arial"/>
      <w:lang w:val="en-US" w:eastAsia="ar-S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36B61"/>
  </w:style>
  <w:style w:type="character" w:customStyle="1" w:styleId="WW8Num1z1">
    <w:name w:val="WW8Num1z1"/>
    <w:rsid w:val="00F36B61"/>
  </w:style>
  <w:style w:type="character" w:customStyle="1" w:styleId="WW8Num2z0">
    <w:name w:val="WW8Num2z0"/>
    <w:rsid w:val="00F36B61"/>
  </w:style>
  <w:style w:type="character" w:customStyle="1" w:styleId="WW8Num3z0">
    <w:name w:val="WW8Num3z0"/>
    <w:rsid w:val="00F36B61"/>
  </w:style>
  <w:style w:type="character" w:customStyle="1" w:styleId="WW8Num4z0">
    <w:name w:val="WW8Num4z0"/>
    <w:rsid w:val="00F36B61"/>
    <w:rPr>
      <w:rFonts w:ascii="Times New Roman" w:eastAsia="Times New Roman" w:hAnsi="Times New Roman" w:cs="Times New Roman"/>
      <w:sz w:val="24"/>
    </w:rPr>
  </w:style>
  <w:style w:type="character" w:customStyle="1" w:styleId="WW8Num5z0">
    <w:name w:val="WW8Num5z0"/>
    <w:rsid w:val="00F36B61"/>
  </w:style>
  <w:style w:type="character" w:customStyle="1" w:styleId="WW8Num5z1">
    <w:name w:val="WW8Num5z1"/>
    <w:rsid w:val="00F36B61"/>
    <w:rPr>
      <w:rFonts w:ascii="Times New Roman" w:eastAsia="Times New Roman" w:hAnsi="Times New Roman" w:cs="Times New Roman"/>
      <w:sz w:val="24"/>
    </w:rPr>
  </w:style>
  <w:style w:type="character" w:customStyle="1" w:styleId="WW8Num5z2">
    <w:name w:val="WW8Num5z2"/>
    <w:rsid w:val="00F36B61"/>
  </w:style>
  <w:style w:type="character" w:customStyle="1" w:styleId="WW8Num6z0">
    <w:name w:val="WW8Num6z0"/>
    <w:rsid w:val="00F36B61"/>
  </w:style>
  <w:style w:type="character" w:customStyle="1" w:styleId="WW8Num6z1">
    <w:name w:val="WW8Num6z1"/>
    <w:rsid w:val="00F36B61"/>
  </w:style>
  <w:style w:type="character" w:customStyle="1" w:styleId="WW8Num6z2">
    <w:name w:val="WW8Num6z2"/>
    <w:rsid w:val="00F36B61"/>
  </w:style>
  <w:style w:type="character" w:customStyle="1" w:styleId="WW8Num7z0">
    <w:name w:val="WW8Num7z0"/>
    <w:rsid w:val="00F36B61"/>
  </w:style>
  <w:style w:type="character" w:customStyle="1" w:styleId="WW8Num7z1">
    <w:name w:val="WW8Num7z1"/>
    <w:rsid w:val="00F36B61"/>
    <w:rPr>
      <w:rFonts w:ascii="Times New Roman" w:eastAsia="Times New Roman" w:hAnsi="Times New Roman" w:cs="Times New Roman"/>
      <w:sz w:val="24"/>
    </w:rPr>
  </w:style>
  <w:style w:type="character" w:customStyle="1" w:styleId="WW8Num7z2">
    <w:name w:val="WW8Num7z2"/>
    <w:rsid w:val="00F36B61"/>
  </w:style>
  <w:style w:type="character" w:customStyle="1" w:styleId="WW8Num8z0">
    <w:name w:val="WW8Num8z0"/>
    <w:rsid w:val="00F36B61"/>
  </w:style>
  <w:style w:type="character" w:customStyle="1" w:styleId="WW8Num8z1">
    <w:name w:val="WW8Num8z1"/>
    <w:rsid w:val="00F36B61"/>
    <w:rPr>
      <w:rFonts w:ascii="Times New Roman" w:eastAsia="Times New Roman" w:hAnsi="Times New Roman" w:cs="Times New Roman"/>
      <w:sz w:val="24"/>
    </w:rPr>
  </w:style>
  <w:style w:type="character" w:customStyle="1" w:styleId="WW8Num8z2">
    <w:name w:val="WW8Num8z2"/>
    <w:rsid w:val="00F36B61"/>
  </w:style>
  <w:style w:type="character" w:customStyle="1" w:styleId="WW8Num9z0">
    <w:name w:val="WW8Num9z0"/>
    <w:rsid w:val="00F36B61"/>
  </w:style>
  <w:style w:type="character" w:customStyle="1" w:styleId="WW8Num9z1">
    <w:name w:val="WW8Num9z1"/>
    <w:rsid w:val="00F36B61"/>
  </w:style>
  <w:style w:type="character" w:customStyle="1" w:styleId="WW8Num9z2">
    <w:name w:val="WW8Num9z2"/>
    <w:rsid w:val="00F36B61"/>
  </w:style>
  <w:style w:type="character" w:customStyle="1" w:styleId="WW8Num10z0">
    <w:name w:val="WW8Num10z0"/>
    <w:rsid w:val="00F36B61"/>
  </w:style>
  <w:style w:type="character" w:customStyle="1" w:styleId="WW8Num10z1">
    <w:name w:val="WW8Num10z1"/>
    <w:rsid w:val="00F36B61"/>
  </w:style>
  <w:style w:type="character" w:customStyle="1" w:styleId="WW8Num10z2">
    <w:name w:val="WW8Num10z2"/>
    <w:rsid w:val="00F36B61"/>
  </w:style>
  <w:style w:type="character" w:customStyle="1" w:styleId="WW8Num10z3">
    <w:name w:val="WW8Num10z3"/>
    <w:rsid w:val="00F36B61"/>
  </w:style>
  <w:style w:type="character" w:customStyle="1" w:styleId="WW8Num10z4">
    <w:name w:val="WW8Num10z4"/>
    <w:rsid w:val="00F36B61"/>
  </w:style>
  <w:style w:type="character" w:customStyle="1" w:styleId="WW8Num10z5">
    <w:name w:val="WW8Num10z5"/>
    <w:rsid w:val="00F36B61"/>
  </w:style>
  <w:style w:type="character" w:customStyle="1" w:styleId="WW8Num10z6">
    <w:name w:val="WW8Num10z6"/>
    <w:rsid w:val="00F36B61"/>
  </w:style>
  <w:style w:type="character" w:customStyle="1" w:styleId="WW8Num10z7">
    <w:name w:val="WW8Num10z7"/>
    <w:rsid w:val="00F36B61"/>
  </w:style>
  <w:style w:type="character" w:customStyle="1" w:styleId="WW8Num10z8">
    <w:name w:val="WW8Num10z8"/>
    <w:rsid w:val="00F36B61"/>
  </w:style>
  <w:style w:type="character" w:customStyle="1" w:styleId="WW8Num1z2">
    <w:name w:val="WW8Num1z2"/>
    <w:rsid w:val="00F36B61"/>
  </w:style>
  <w:style w:type="character" w:customStyle="1" w:styleId="WW8Num1z3">
    <w:name w:val="WW8Num1z3"/>
    <w:rsid w:val="00F36B61"/>
  </w:style>
  <w:style w:type="character" w:customStyle="1" w:styleId="WW8Num1z4">
    <w:name w:val="WW8Num1z4"/>
    <w:rsid w:val="00F36B61"/>
  </w:style>
  <w:style w:type="character" w:customStyle="1" w:styleId="WW8Num1z5">
    <w:name w:val="WW8Num1z5"/>
    <w:rsid w:val="00F36B61"/>
  </w:style>
  <w:style w:type="character" w:customStyle="1" w:styleId="WW8Num1z6">
    <w:name w:val="WW8Num1z6"/>
    <w:rsid w:val="00F36B61"/>
  </w:style>
  <w:style w:type="character" w:customStyle="1" w:styleId="WW8Num1z7">
    <w:name w:val="WW8Num1z7"/>
    <w:rsid w:val="00F36B61"/>
  </w:style>
  <w:style w:type="character" w:customStyle="1" w:styleId="WW8Num1z8">
    <w:name w:val="WW8Num1z8"/>
    <w:rsid w:val="00F36B61"/>
  </w:style>
  <w:style w:type="character" w:customStyle="1" w:styleId="WW8Num2z1">
    <w:name w:val="WW8Num2z1"/>
    <w:rsid w:val="00F36B61"/>
  </w:style>
  <w:style w:type="character" w:customStyle="1" w:styleId="WW8Num2z2">
    <w:name w:val="WW8Num2z2"/>
    <w:rsid w:val="00F36B61"/>
  </w:style>
  <w:style w:type="character" w:customStyle="1" w:styleId="WW8Num2z3">
    <w:name w:val="WW8Num2z3"/>
    <w:rsid w:val="00F36B61"/>
  </w:style>
  <w:style w:type="character" w:customStyle="1" w:styleId="WW8Num2z4">
    <w:name w:val="WW8Num2z4"/>
    <w:rsid w:val="00F36B61"/>
  </w:style>
  <w:style w:type="character" w:customStyle="1" w:styleId="WW8Num2z5">
    <w:name w:val="WW8Num2z5"/>
    <w:rsid w:val="00F36B61"/>
  </w:style>
  <w:style w:type="character" w:customStyle="1" w:styleId="WW8Num2z6">
    <w:name w:val="WW8Num2z6"/>
    <w:rsid w:val="00F36B61"/>
  </w:style>
  <w:style w:type="character" w:customStyle="1" w:styleId="WW8Num2z7">
    <w:name w:val="WW8Num2z7"/>
    <w:rsid w:val="00F36B61"/>
  </w:style>
  <w:style w:type="character" w:customStyle="1" w:styleId="WW8Num2z8">
    <w:name w:val="WW8Num2z8"/>
    <w:rsid w:val="00F36B61"/>
  </w:style>
  <w:style w:type="character" w:customStyle="1" w:styleId="WW8Num3z1">
    <w:name w:val="WW8Num3z1"/>
    <w:rsid w:val="00F36B61"/>
  </w:style>
  <w:style w:type="character" w:customStyle="1" w:styleId="WW8Num3z2">
    <w:name w:val="WW8Num3z2"/>
    <w:rsid w:val="00F36B61"/>
  </w:style>
  <w:style w:type="character" w:customStyle="1" w:styleId="WW8Num3z3">
    <w:name w:val="WW8Num3z3"/>
    <w:rsid w:val="00F36B61"/>
  </w:style>
  <w:style w:type="character" w:customStyle="1" w:styleId="WW8Num3z4">
    <w:name w:val="WW8Num3z4"/>
    <w:rsid w:val="00F36B61"/>
  </w:style>
  <w:style w:type="character" w:customStyle="1" w:styleId="WW8Num3z5">
    <w:name w:val="WW8Num3z5"/>
    <w:rsid w:val="00F36B61"/>
  </w:style>
  <w:style w:type="character" w:customStyle="1" w:styleId="WW8Num3z6">
    <w:name w:val="WW8Num3z6"/>
    <w:rsid w:val="00F36B61"/>
  </w:style>
  <w:style w:type="character" w:customStyle="1" w:styleId="WW8Num3z7">
    <w:name w:val="WW8Num3z7"/>
    <w:rsid w:val="00F36B61"/>
  </w:style>
  <w:style w:type="character" w:customStyle="1" w:styleId="WW8Num3z8">
    <w:name w:val="WW8Num3z8"/>
    <w:rsid w:val="00F36B61"/>
  </w:style>
  <w:style w:type="character" w:customStyle="1" w:styleId="WW8Num4z1">
    <w:name w:val="WW8Num4z1"/>
    <w:rsid w:val="00F36B61"/>
  </w:style>
  <w:style w:type="character" w:customStyle="1" w:styleId="WW8Num4z2">
    <w:name w:val="WW8Num4z2"/>
    <w:rsid w:val="00F36B61"/>
  </w:style>
  <w:style w:type="character" w:customStyle="1" w:styleId="WW8Num4z3">
    <w:name w:val="WW8Num4z3"/>
    <w:rsid w:val="00F36B61"/>
  </w:style>
  <w:style w:type="character" w:customStyle="1" w:styleId="WW8Num4z4">
    <w:name w:val="WW8Num4z4"/>
    <w:rsid w:val="00F36B61"/>
  </w:style>
  <w:style w:type="character" w:customStyle="1" w:styleId="WW8Num4z5">
    <w:name w:val="WW8Num4z5"/>
    <w:rsid w:val="00F36B61"/>
  </w:style>
  <w:style w:type="character" w:customStyle="1" w:styleId="WW8Num4z6">
    <w:name w:val="WW8Num4z6"/>
    <w:rsid w:val="00F36B61"/>
  </w:style>
  <w:style w:type="character" w:customStyle="1" w:styleId="WW8Num4z7">
    <w:name w:val="WW8Num4z7"/>
    <w:rsid w:val="00F36B61"/>
  </w:style>
  <w:style w:type="character" w:customStyle="1" w:styleId="WW8Num4z8">
    <w:name w:val="WW8Num4z8"/>
    <w:rsid w:val="00F36B61"/>
  </w:style>
  <w:style w:type="character" w:customStyle="1" w:styleId="WW8Num5z3">
    <w:name w:val="WW8Num5z3"/>
    <w:rsid w:val="00F36B61"/>
  </w:style>
  <w:style w:type="character" w:customStyle="1" w:styleId="WW8Num5z4">
    <w:name w:val="WW8Num5z4"/>
    <w:rsid w:val="00F36B61"/>
  </w:style>
  <w:style w:type="character" w:customStyle="1" w:styleId="WW8Num5z5">
    <w:name w:val="WW8Num5z5"/>
    <w:rsid w:val="00F36B61"/>
  </w:style>
  <w:style w:type="character" w:customStyle="1" w:styleId="WW8Num5z6">
    <w:name w:val="WW8Num5z6"/>
    <w:rsid w:val="00F36B61"/>
  </w:style>
  <w:style w:type="character" w:customStyle="1" w:styleId="WW8Num5z7">
    <w:name w:val="WW8Num5z7"/>
    <w:rsid w:val="00F36B61"/>
  </w:style>
  <w:style w:type="character" w:customStyle="1" w:styleId="WW8Num5z8">
    <w:name w:val="WW8Num5z8"/>
    <w:rsid w:val="00F36B61"/>
  </w:style>
  <w:style w:type="character" w:customStyle="1" w:styleId="WW8Num6z3">
    <w:name w:val="WW8Num6z3"/>
    <w:rsid w:val="00F36B61"/>
  </w:style>
  <w:style w:type="character" w:customStyle="1" w:styleId="WW8Num6z4">
    <w:name w:val="WW8Num6z4"/>
    <w:rsid w:val="00F36B61"/>
  </w:style>
  <w:style w:type="character" w:customStyle="1" w:styleId="WW8Num6z5">
    <w:name w:val="WW8Num6z5"/>
    <w:rsid w:val="00F36B61"/>
  </w:style>
  <w:style w:type="character" w:customStyle="1" w:styleId="WW8Num6z6">
    <w:name w:val="WW8Num6z6"/>
    <w:rsid w:val="00F36B61"/>
  </w:style>
  <w:style w:type="character" w:customStyle="1" w:styleId="WW8Num6z7">
    <w:name w:val="WW8Num6z7"/>
    <w:rsid w:val="00F36B61"/>
  </w:style>
  <w:style w:type="character" w:customStyle="1" w:styleId="WW8Num6z8">
    <w:name w:val="WW8Num6z8"/>
    <w:rsid w:val="00F36B61"/>
  </w:style>
  <w:style w:type="character" w:customStyle="1" w:styleId="WW8Num7z3">
    <w:name w:val="WW8Num7z3"/>
    <w:rsid w:val="00F36B61"/>
  </w:style>
  <w:style w:type="character" w:customStyle="1" w:styleId="WW8Num7z4">
    <w:name w:val="WW8Num7z4"/>
    <w:rsid w:val="00F36B61"/>
  </w:style>
  <w:style w:type="character" w:customStyle="1" w:styleId="WW8Num7z5">
    <w:name w:val="WW8Num7z5"/>
    <w:rsid w:val="00F36B61"/>
  </w:style>
  <w:style w:type="character" w:customStyle="1" w:styleId="WW8Num7z6">
    <w:name w:val="WW8Num7z6"/>
    <w:rsid w:val="00F36B61"/>
  </w:style>
  <w:style w:type="character" w:customStyle="1" w:styleId="WW8Num7z7">
    <w:name w:val="WW8Num7z7"/>
    <w:rsid w:val="00F36B61"/>
  </w:style>
  <w:style w:type="character" w:customStyle="1" w:styleId="WW8Num7z8">
    <w:name w:val="WW8Num7z8"/>
    <w:rsid w:val="00F36B61"/>
  </w:style>
  <w:style w:type="character" w:customStyle="1" w:styleId="WW8Num8z3">
    <w:name w:val="WW8Num8z3"/>
    <w:rsid w:val="00F36B61"/>
  </w:style>
  <w:style w:type="character" w:customStyle="1" w:styleId="WW8Num8z4">
    <w:name w:val="WW8Num8z4"/>
    <w:rsid w:val="00F36B61"/>
  </w:style>
  <w:style w:type="character" w:customStyle="1" w:styleId="WW8Num8z5">
    <w:name w:val="WW8Num8z5"/>
    <w:rsid w:val="00F36B61"/>
  </w:style>
  <w:style w:type="character" w:customStyle="1" w:styleId="WW8Num8z6">
    <w:name w:val="WW8Num8z6"/>
    <w:rsid w:val="00F36B61"/>
  </w:style>
  <w:style w:type="character" w:customStyle="1" w:styleId="WW8Num8z7">
    <w:name w:val="WW8Num8z7"/>
    <w:rsid w:val="00F36B61"/>
  </w:style>
  <w:style w:type="character" w:customStyle="1" w:styleId="WW8Num8z8">
    <w:name w:val="WW8Num8z8"/>
    <w:rsid w:val="00F36B61"/>
  </w:style>
  <w:style w:type="character" w:customStyle="1" w:styleId="WW8Num9z3">
    <w:name w:val="WW8Num9z3"/>
    <w:rsid w:val="00F36B61"/>
  </w:style>
  <w:style w:type="character" w:customStyle="1" w:styleId="WW8Num9z4">
    <w:name w:val="WW8Num9z4"/>
    <w:rsid w:val="00F36B61"/>
  </w:style>
  <w:style w:type="character" w:customStyle="1" w:styleId="WW8Num9z5">
    <w:name w:val="WW8Num9z5"/>
    <w:rsid w:val="00F36B61"/>
  </w:style>
  <w:style w:type="character" w:customStyle="1" w:styleId="WW8Num9z6">
    <w:name w:val="WW8Num9z6"/>
    <w:rsid w:val="00F36B61"/>
  </w:style>
  <w:style w:type="character" w:customStyle="1" w:styleId="WW8Num9z7">
    <w:name w:val="WW8Num9z7"/>
    <w:rsid w:val="00F36B61"/>
  </w:style>
  <w:style w:type="character" w:customStyle="1" w:styleId="WW8Num9z8">
    <w:name w:val="WW8Num9z8"/>
    <w:rsid w:val="00F36B61"/>
  </w:style>
  <w:style w:type="paragraph" w:customStyle="1" w:styleId="Heading">
    <w:name w:val="Heading"/>
    <w:basedOn w:val="Normal"/>
    <w:next w:val="BodyText"/>
    <w:rsid w:val="00F36B61"/>
    <w:pPr>
      <w:keepNext/>
      <w:spacing w:before="240" w:after="120"/>
    </w:pPr>
    <w:rPr>
      <w:rFonts w:ascii="Arial" w:eastAsia="DejaVu Sans" w:hAnsi="Arial" w:cs="Lohit Hindi"/>
      <w:sz w:val="28"/>
      <w:szCs w:val="28"/>
    </w:rPr>
  </w:style>
  <w:style w:type="paragraph" w:styleId="BodyText">
    <w:name w:val="Body Text"/>
    <w:basedOn w:val="Normal"/>
    <w:rsid w:val="00F36B61"/>
    <w:pPr>
      <w:spacing w:after="120"/>
    </w:pPr>
  </w:style>
  <w:style w:type="paragraph" w:styleId="List">
    <w:name w:val="List"/>
    <w:basedOn w:val="BodyText"/>
    <w:rsid w:val="00F36B61"/>
    <w:rPr>
      <w:rFonts w:cs="Lohit Hindi"/>
    </w:rPr>
  </w:style>
  <w:style w:type="paragraph" w:styleId="Caption">
    <w:name w:val="caption"/>
    <w:basedOn w:val="Normal"/>
    <w:qFormat/>
    <w:rsid w:val="00F36B61"/>
    <w:pPr>
      <w:suppressLineNumbers/>
      <w:spacing w:before="120" w:after="120"/>
    </w:pPr>
    <w:rPr>
      <w:rFonts w:cs="Lohit Hindi"/>
      <w:i/>
      <w:iCs/>
      <w:sz w:val="24"/>
      <w:szCs w:val="24"/>
    </w:rPr>
  </w:style>
  <w:style w:type="paragraph" w:customStyle="1" w:styleId="Index">
    <w:name w:val="Index"/>
    <w:basedOn w:val="Normal"/>
    <w:rsid w:val="00F36B61"/>
    <w:pPr>
      <w:suppressLineNumbers/>
    </w:pPr>
    <w:rPr>
      <w:rFonts w:cs="Lohit Hindi"/>
    </w:rPr>
  </w:style>
  <w:style w:type="paragraph" w:customStyle="1" w:styleId="TableContents">
    <w:name w:val="Table Contents"/>
    <w:basedOn w:val="Normal"/>
    <w:rsid w:val="00F36B61"/>
    <w:pPr>
      <w:suppressLineNumbers/>
    </w:pPr>
  </w:style>
  <w:style w:type="paragraph" w:customStyle="1" w:styleId="TableHeading">
    <w:name w:val="Table Heading"/>
    <w:basedOn w:val="TableContents"/>
    <w:rsid w:val="00F36B61"/>
    <w:pPr>
      <w:jc w:val="center"/>
    </w:pPr>
    <w:rPr>
      <w:b/>
      <w:bCs/>
    </w:rPr>
  </w:style>
  <w:style w:type="paragraph" w:styleId="Subtitle">
    <w:name w:val="Subtitle"/>
    <w:basedOn w:val="Normal"/>
    <w:next w:val="BodyText"/>
    <w:qFormat/>
    <w:rsid w:val="00F36B61"/>
    <w:pPr>
      <w:ind w:left="-1080" w:right="-900"/>
      <w:jc w:val="center"/>
    </w:pPr>
    <w:rPr>
      <w:sz w:val="32"/>
    </w:rPr>
  </w:style>
  <w:style w:type="paragraph" w:styleId="ListParagraph">
    <w:name w:val="List Paragraph"/>
    <w:basedOn w:val="Normal"/>
    <w:uiPriority w:val="34"/>
    <w:qFormat/>
    <w:rsid w:val="0045183C"/>
    <w:pPr>
      <w:ind w:left="720"/>
    </w:pPr>
  </w:style>
  <w:style w:type="paragraph" w:styleId="Header">
    <w:name w:val="header"/>
    <w:basedOn w:val="Normal"/>
    <w:link w:val="HeaderChar"/>
    <w:uiPriority w:val="99"/>
    <w:unhideWhenUsed/>
    <w:rsid w:val="0076053D"/>
    <w:pPr>
      <w:tabs>
        <w:tab w:val="center" w:pos="4680"/>
        <w:tab w:val="right" w:pos="9360"/>
      </w:tabs>
    </w:pPr>
  </w:style>
  <w:style w:type="character" w:customStyle="1" w:styleId="HeaderChar">
    <w:name w:val="Header Char"/>
    <w:basedOn w:val="DefaultParagraphFont"/>
    <w:link w:val="Header"/>
    <w:uiPriority w:val="99"/>
    <w:rsid w:val="0076053D"/>
    <w:rPr>
      <w:rFonts w:ascii="Calibri" w:eastAsia="Calibri" w:hAnsi="Calibri" w:cs="Arial"/>
      <w:lang w:val="en-US" w:eastAsia="ar-SA"/>
    </w:rPr>
  </w:style>
  <w:style w:type="paragraph" w:styleId="Footer">
    <w:name w:val="footer"/>
    <w:basedOn w:val="Normal"/>
    <w:link w:val="FooterChar"/>
    <w:uiPriority w:val="99"/>
    <w:unhideWhenUsed/>
    <w:rsid w:val="0076053D"/>
    <w:pPr>
      <w:tabs>
        <w:tab w:val="center" w:pos="4680"/>
        <w:tab w:val="right" w:pos="9360"/>
      </w:tabs>
    </w:pPr>
  </w:style>
  <w:style w:type="character" w:customStyle="1" w:styleId="FooterChar">
    <w:name w:val="Footer Char"/>
    <w:basedOn w:val="DefaultParagraphFont"/>
    <w:link w:val="Footer"/>
    <w:uiPriority w:val="99"/>
    <w:rsid w:val="0076053D"/>
    <w:rPr>
      <w:rFonts w:ascii="Calibri" w:eastAsia="Calibri" w:hAnsi="Calibri" w:cs="Arial"/>
      <w:lang w:val="en-US" w:eastAsia="ar-SA"/>
    </w:rPr>
  </w:style>
  <w:style w:type="paragraph" w:customStyle="1" w:styleId="normal0">
    <w:name w:val="normal"/>
    <w:rsid w:val="00ED1812"/>
  </w:style>
  <w:style w:type="paragraph" w:styleId="BalloonText">
    <w:name w:val="Balloon Text"/>
    <w:basedOn w:val="Normal"/>
    <w:link w:val="BalloonTextChar"/>
    <w:uiPriority w:val="99"/>
    <w:semiHidden/>
    <w:unhideWhenUsed/>
    <w:rsid w:val="00242FCB"/>
    <w:rPr>
      <w:rFonts w:ascii="Tahoma" w:hAnsi="Tahoma" w:cs="Tahoma"/>
      <w:sz w:val="16"/>
      <w:szCs w:val="16"/>
    </w:rPr>
  </w:style>
  <w:style w:type="character" w:customStyle="1" w:styleId="BalloonTextChar">
    <w:name w:val="Balloon Text Char"/>
    <w:basedOn w:val="DefaultParagraphFont"/>
    <w:link w:val="BalloonText"/>
    <w:uiPriority w:val="99"/>
    <w:semiHidden/>
    <w:rsid w:val="00242FCB"/>
    <w:rPr>
      <w:rFonts w:ascii="Tahoma" w:eastAsia="Calibri"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divs>
    <w:div w:id="85467567">
      <w:bodyDiv w:val="1"/>
      <w:marLeft w:val="0"/>
      <w:marRight w:val="0"/>
      <w:marTop w:val="0"/>
      <w:marBottom w:val="0"/>
      <w:divBdr>
        <w:top w:val="none" w:sz="0" w:space="0" w:color="auto"/>
        <w:left w:val="none" w:sz="0" w:space="0" w:color="auto"/>
        <w:bottom w:val="none" w:sz="0" w:space="0" w:color="auto"/>
        <w:right w:val="none" w:sz="0" w:space="0" w:color="auto"/>
      </w:divBdr>
      <w:divsChild>
        <w:div w:id="1653293195">
          <w:marLeft w:val="0"/>
          <w:marRight w:val="0"/>
          <w:marTop w:val="0"/>
          <w:marBottom w:val="0"/>
          <w:divBdr>
            <w:top w:val="none" w:sz="0" w:space="0" w:color="auto"/>
            <w:left w:val="none" w:sz="0" w:space="0" w:color="auto"/>
            <w:bottom w:val="none" w:sz="0" w:space="0" w:color="auto"/>
            <w:right w:val="none" w:sz="0" w:space="0" w:color="auto"/>
          </w:divBdr>
        </w:div>
        <w:div w:id="822427691">
          <w:marLeft w:val="0"/>
          <w:marRight w:val="0"/>
          <w:marTop w:val="0"/>
          <w:marBottom w:val="0"/>
          <w:divBdr>
            <w:top w:val="none" w:sz="0" w:space="0" w:color="auto"/>
            <w:left w:val="none" w:sz="0" w:space="0" w:color="auto"/>
            <w:bottom w:val="none" w:sz="0" w:space="0" w:color="auto"/>
            <w:right w:val="none" w:sz="0" w:space="0" w:color="auto"/>
          </w:divBdr>
        </w:div>
        <w:div w:id="1491822581">
          <w:marLeft w:val="0"/>
          <w:marRight w:val="0"/>
          <w:marTop w:val="0"/>
          <w:marBottom w:val="0"/>
          <w:divBdr>
            <w:top w:val="none" w:sz="0" w:space="0" w:color="auto"/>
            <w:left w:val="none" w:sz="0" w:space="0" w:color="auto"/>
            <w:bottom w:val="none" w:sz="0" w:space="0" w:color="auto"/>
            <w:right w:val="none" w:sz="0" w:space="0" w:color="auto"/>
          </w:divBdr>
        </w:div>
        <w:div w:id="1370957490">
          <w:marLeft w:val="0"/>
          <w:marRight w:val="0"/>
          <w:marTop w:val="0"/>
          <w:marBottom w:val="0"/>
          <w:divBdr>
            <w:top w:val="none" w:sz="0" w:space="0" w:color="auto"/>
            <w:left w:val="none" w:sz="0" w:space="0" w:color="auto"/>
            <w:bottom w:val="none" w:sz="0" w:space="0" w:color="auto"/>
            <w:right w:val="none" w:sz="0" w:space="0" w:color="auto"/>
          </w:divBdr>
        </w:div>
      </w:divsChild>
    </w:div>
    <w:div w:id="121466819">
      <w:bodyDiv w:val="1"/>
      <w:marLeft w:val="0"/>
      <w:marRight w:val="0"/>
      <w:marTop w:val="0"/>
      <w:marBottom w:val="0"/>
      <w:divBdr>
        <w:top w:val="none" w:sz="0" w:space="0" w:color="auto"/>
        <w:left w:val="none" w:sz="0" w:space="0" w:color="auto"/>
        <w:bottom w:val="none" w:sz="0" w:space="0" w:color="auto"/>
        <w:right w:val="none" w:sz="0" w:space="0" w:color="auto"/>
      </w:divBdr>
    </w:div>
    <w:div w:id="123736828">
      <w:bodyDiv w:val="1"/>
      <w:marLeft w:val="0"/>
      <w:marRight w:val="0"/>
      <w:marTop w:val="0"/>
      <w:marBottom w:val="0"/>
      <w:divBdr>
        <w:top w:val="none" w:sz="0" w:space="0" w:color="auto"/>
        <w:left w:val="none" w:sz="0" w:space="0" w:color="auto"/>
        <w:bottom w:val="none" w:sz="0" w:space="0" w:color="auto"/>
        <w:right w:val="none" w:sz="0" w:space="0" w:color="auto"/>
      </w:divBdr>
    </w:div>
    <w:div w:id="241833977">
      <w:bodyDiv w:val="1"/>
      <w:marLeft w:val="0"/>
      <w:marRight w:val="0"/>
      <w:marTop w:val="0"/>
      <w:marBottom w:val="0"/>
      <w:divBdr>
        <w:top w:val="none" w:sz="0" w:space="0" w:color="auto"/>
        <w:left w:val="none" w:sz="0" w:space="0" w:color="auto"/>
        <w:bottom w:val="none" w:sz="0" w:space="0" w:color="auto"/>
        <w:right w:val="none" w:sz="0" w:space="0" w:color="auto"/>
      </w:divBdr>
    </w:div>
    <w:div w:id="336075985">
      <w:bodyDiv w:val="1"/>
      <w:marLeft w:val="0"/>
      <w:marRight w:val="0"/>
      <w:marTop w:val="0"/>
      <w:marBottom w:val="0"/>
      <w:divBdr>
        <w:top w:val="none" w:sz="0" w:space="0" w:color="auto"/>
        <w:left w:val="none" w:sz="0" w:space="0" w:color="auto"/>
        <w:bottom w:val="none" w:sz="0" w:space="0" w:color="auto"/>
        <w:right w:val="none" w:sz="0" w:space="0" w:color="auto"/>
      </w:divBdr>
    </w:div>
    <w:div w:id="372317496">
      <w:bodyDiv w:val="1"/>
      <w:marLeft w:val="0"/>
      <w:marRight w:val="0"/>
      <w:marTop w:val="0"/>
      <w:marBottom w:val="0"/>
      <w:divBdr>
        <w:top w:val="none" w:sz="0" w:space="0" w:color="auto"/>
        <w:left w:val="none" w:sz="0" w:space="0" w:color="auto"/>
        <w:bottom w:val="none" w:sz="0" w:space="0" w:color="auto"/>
        <w:right w:val="none" w:sz="0" w:space="0" w:color="auto"/>
      </w:divBdr>
    </w:div>
    <w:div w:id="430248909">
      <w:bodyDiv w:val="1"/>
      <w:marLeft w:val="0"/>
      <w:marRight w:val="0"/>
      <w:marTop w:val="0"/>
      <w:marBottom w:val="0"/>
      <w:divBdr>
        <w:top w:val="none" w:sz="0" w:space="0" w:color="auto"/>
        <w:left w:val="none" w:sz="0" w:space="0" w:color="auto"/>
        <w:bottom w:val="none" w:sz="0" w:space="0" w:color="auto"/>
        <w:right w:val="none" w:sz="0" w:space="0" w:color="auto"/>
      </w:divBdr>
    </w:div>
    <w:div w:id="640961678">
      <w:bodyDiv w:val="1"/>
      <w:marLeft w:val="0"/>
      <w:marRight w:val="0"/>
      <w:marTop w:val="0"/>
      <w:marBottom w:val="0"/>
      <w:divBdr>
        <w:top w:val="none" w:sz="0" w:space="0" w:color="auto"/>
        <w:left w:val="none" w:sz="0" w:space="0" w:color="auto"/>
        <w:bottom w:val="none" w:sz="0" w:space="0" w:color="auto"/>
        <w:right w:val="none" w:sz="0" w:space="0" w:color="auto"/>
      </w:divBdr>
      <w:divsChild>
        <w:div w:id="715743598">
          <w:marLeft w:val="0"/>
          <w:marRight w:val="0"/>
          <w:marTop w:val="0"/>
          <w:marBottom w:val="0"/>
          <w:divBdr>
            <w:top w:val="none" w:sz="0" w:space="0" w:color="auto"/>
            <w:left w:val="none" w:sz="0" w:space="0" w:color="auto"/>
            <w:bottom w:val="none" w:sz="0" w:space="0" w:color="auto"/>
            <w:right w:val="none" w:sz="0" w:space="0" w:color="auto"/>
          </w:divBdr>
        </w:div>
        <w:div w:id="1575625358">
          <w:marLeft w:val="0"/>
          <w:marRight w:val="0"/>
          <w:marTop w:val="0"/>
          <w:marBottom w:val="0"/>
          <w:divBdr>
            <w:top w:val="none" w:sz="0" w:space="0" w:color="auto"/>
            <w:left w:val="none" w:sz="0" w:space="0" w:color="auto"/>
            <w:bottom w:val="none" w:sz="0" w:space="0" w:color="auto"/>
            <w:right w:val="none" w:sz="0" w:space="0" w:color="auto"/>
          </w:divBdr>
        </w:div>
        <w:div w:id="883951458">
          <w:marLeft w:val="0"/>
          <w:marRight w:val="0"/>
          <w:marTop w:val="0"/>
          <w:marBottom w:val="0"/>
          <w:divBdr>
            <w:top w:val="none" w:sz="0" w:space="0" w:color="auto"/>
            <w:left w:val="none" w:sz="0" w:space="0" w:color="auto"/>
            <w:bottom w:val="none" w:sz="0" w:space="0" w:color="auto"/>
            <w:right w:val="none" w:sz="0" w:space="0" w:color="auto"/>
          </w:divBdr>
        </w:div>
        <w:div w:id="1160853272">
          <w:marLeft w:val="0"/>
          <w:marRight w:val="0"/>
          <w:marTop w:val="0"/>
          <w:marBottom w:val="0"/>
          <w:divBdr>
            <w:top w:val="none" w:sz="0" w:space="0" w:color="auto"/>
            <w:left w:val="none" w:sz="0" w:space="0" w:color="auto"/>
            <w:bottom w:val="none" w:sz="0" w:space="0" w:color="auto"/>
            <w:right w:val="none" w:sz="0" w:space="0" w:color="auto"/>
          </w:divBdr>
        </w:div>
      </w:divsChild>
    </w:div>
    <w:div w:id="683166773">
      <w:bodyDiv w:val="1"/>
      <w:marLeft w:val="0"/>
      <w:marRight w:val="0"/>
      <w:marTop w:val="0"/>
      <w:marBottom w:val="0"/>
      <w:divBdr>
        <w:top w:val="none" w:sz="0" w:space="0" w:color="auto"/>
        <w:left w:val="none" w:sz="0" w:space="0" w:color="auto"/>
        <w:bottom w:val="none" w:sz="0" w:space="0" w:color="auto"/>
        <w:right w:val="none" w:sz="0" w:space="0" w:color="auto"/>
      </w:divBdr>
    </w:div>
    <w:div w:id="942154847">
      <w:bodyDiv w:val="1"/>
      <w:marLeft w:val="0"/>
      <w:marRight w:val="0"/>
      <w:marTop w:val="0"/>
      <w:marBottom w:val="0"/>
      <w:divBdr>
        <w:top w:val="none" w:sz="0" w:space="0" w:color="auto"/>
        <w:left w:val="none" w:sz="0" w:space="0" w:color="auto"/>
        <w:bottom w:val="none" w:sz="0" w:space="0" w:color="auto"/>
        <w:right w:val="none" w:sz="0" w:space="0" w:color="auto"/>
      </w:divBdr>
    </w:div>
    <w:div w:id="1133063735">
      <w:bodyDiv w:val="1"/>
      <w:marLeft w:val="0"/>
      <w:marRight w:val="0"/>
      <w:marTop w:val="0"/>
      <w:marBottom w:val="0"/>
      <w:divBdr>
        <w:top w:val="none" w:sz="0" w:space="0" w:color="auto"/>
        <w:left w:val="none" w:sz="0" w:space="0" w:color="auto"/>
        <w:bottom w:val="none" w:sz="0" w:space="0" w:color="auto"/>
        <w:right w:val="none" w:sz="0" w:space="0" w:color="auto"/>
      </w:divBdr>
    </w:div>
    <w:div w:id="1242520543">
      <w:bodyDiv w:val="1"/>
      <w:marLeft w:val="0"/>
      <w:marRight w:val="0"/>
      <w:marTop w:val="0"/>
      <w:marBottom w:val="0"/>
      <w:divBdr>
        <w:top w:val="none" w:sz="0" w:space="0" w:color="auto"/>
        <w:left w:val="none" w:sz="0" w:space="0" w:color="auto"/>
        <w:bottom w:val="none" w:sz="0" w:space="0" w:color="auto"/>
        <w:right w:val="none" w:sz="0" w:space="0" w:color="auto"/>
      </w:divBdr>
    </w:div>
    <w:div w:id="1394738092">
      <w:bodyDiv w:val="1"/>
      <w:marLeft w:val="0"/>
      <w:marRight w:val="0"/>
      <w:marTop w:val="0"/>
      <w:marBottom w:val="0"/>
      <w:divBdr>
        <w:top w:val="none" w:sz="0" w:space="0" w:color="auto"/>
        <w:left w:val="none" w:sz="0" w:space="0" w:color="auto"/>
        <w:bottom w:val="none" w:sz="0" w:space="0" w:color="auto"/>
        <w:right w:val="none" w:sz="0" w:space="0" w:color="auto"/>
      </w:divBdr>
    </w:div>
    <w:div w:id="1398478046">
      <w:bodyDiv w:val="1"/>
      <w:marLeft w:val="0"/>
      <w:marRight w:val="0"/>
      <w:marTop w:val="0"/>
      <w:marBottom w:val="0"/>
      <w:divBdr>
        <w:top w:val="none" w:sz="0" w:space="0" w:color="auto"/>
        <w:left w:val="none" w:sz="0" w:space="0" w:color="auto"/>
        <w:bottom w:val="none" w:sz="0" w:space="0" w:color="auto"/>
        <w:right w:val="none" w:sz="0" w:space="0" w:color="auto"/>
      </w:divBdr>
    </w:div>
    <w:div w:id="1443917913">
      <w:bodyDiv w:val="1"/>
      <w:marLeft w:val="0"/>
      <w:marRight w:val="0"/>
      <w:marTop w:val="0"/>
      <w:marBottom w:val="0"/>
      <w:divBdr>
        <w:top w:val="none" w:sz="0" w:space="0" w:color="auto"/>
        <w:left w:val="none" w:sz="0" w:space="0" w:color="auto"/>
        <w:bottom w:val="none" w:sz="0" w:space="0" w:color="auto"/>
        <w:right w:val="none" w:sz="0" w:space="0" w:color="auto"/>
      </w:divBdr>
    </w:div>
    <w:div w:id="1590306438">
      <w:bodyDiv w:val="1"/>
      <w:marLeft w:val="0"/>
      <w:marRight w:val="0"/>
      <w:marTop w:val="0"/>
      <w:marBottom w:val="0"/>
      <w:divBdr>
        <w:top w:val="none" w:sz="0" w:space="0" w:color="auto"/>
        <w:left w:val="none" w:sz="0" w:space="0" w:color="auto"/>
        <w:bottom w:val="none" w:sz="0" w:space="0" w:color="auto"/>
        <w:right w:val="none" w:sz="0" w:space="0" w:color="auto"/>
      </w:divBdr>
    </w:div>
    <w:div w:id="1671710375">
      <w:bodyDiv w:val="1"/>
      <w:marLeft w:val="0"/>
      <w:marRight w:val="0"/>
      <w:marTop w:val="0"/>
      <w:marBottom w:val="0"/>
      <w:divBdr>
        <w:top w:val="none" w:sz="0" w:space="0" w:color="auto"/>
        <w:left w:val="none" w:sz="0" w:space="0" w:color="auto"/>
        <w:bottom w:val="none" w:sz="0" w:space="0" w:color="auto"/>
        <w:right w:val="none" w:sz="0" w:space="0" w:color="auto"/>
      </w:divBdr>
    </w:div>
    <w:div w:id="1769538299">
      <w:bodyDiv w:val="1"/>
      <w:marLeft w:val="0"/>
      <w:marRight w:val="0"/>
      <w:marTop w:val="0"/>
      <w:marBottom w:val="0"/>
      <w:divBdr>
        <w:top w:val="none" w:sz="0" w:space="0" w:color="auto"/>
        <w:left w:val="none" w:sz="0" w:space="0" w:color="auto"/>
        <w:bottom w:val="none" w:sz="0" w:space="0" w:color="auto"/>
        <w:right w:val="none" w:sz="0" w:space="0" w:color="auto"/>
      </w:divBdr>
      <w:divsChild>
        <w:div w:id="1369455171">
          <w:marLeft w:val="0"/>
          <w:marRight w:val="0"/>
          <w:marTop w:val="0"/>
          <w:marBottom w:val="0"/>
          <w:divBdr>
            <w:top w:val="none" w:sz="0" w:space="0" w:color="auto"/>
            <w:left w:val="none" w:sz="0" w:space="0" w:color="auto"/>
            <w:bottom w:val="none" w:sz="0" w:space="0" w:color="auto"/>
            <w:right w:val="none" w:sz="0" w:space="0" w:color="auto"/>
          </w:divBdr>
        </w:div>
        <w:div w:id="678889805">
          <w:marLeft w:val="0"/>
          <w:marRight w:val="0"/>
          <w:marTop w:val="0"/>
          <w:marBottom w:val="0"/>
          <w:divBdr>
            <w:top w:val="none" w:sz="0" w:space="0" w:color="auto"/>
            <w:left w:val="none" w:sz="0" w:space="0" w:color="auto"/>
            <w:bottom w:val="none" w:sz="0" w:space="0" w:color="auto"/>
            <w:right w:val="none" w:sz="0" w:space="0" w:color="auto"/>
          </w:divBdr>
        </w:div>
        <w:div w:id="1457138957">
          <w:marLeft w:val="0"/>
          <w:marRight w:val="0"/>
          <w:marTop w:val="0"/>
          <w:marBottom w:val="0"/>
          <w:divBdr>
            <w:top w:val="none" w:sz="0" w:space="0" w:color="auto"/>
            <w:left w:val="none" w:sz="0" w:space="0" w:color="auto"/>
            <w:bottom w:val="none" w:sz="0" w:space="0" w:color="auto"/>
            <w:right w:val="none" w:sz="0" w:space="0" w:color="auto"/>
          </w:divBdr>
        </w:div>
        <w:div w:id="1941066537">
          <w:marLeft w:val="0"/>
          <w:marRight w:val="0"/>
          <w:marTop w:val="0"/>
          <w:marBottom w:val="0"/>
          <w:divBdr>
            <w:top w:val="none" w:sz="0" w:space="0" w:color="auto"/>
            <w:left w:val="none" w:sz="0" w:space="0" w:color="auto"/>
            <w:bottom w:val="none" w:sz="0" w:space="0" w:color="auto"/>
            <w:right w:val="none" w:sz="0" w:space="0" w:color="auto"/>
          </w:divBdr>
        </w:div>
      </w:divsChild>
    </w:div>
    <w:div w:id="1792481151">
      <w:bodyDiv w:val="1"/>
      <w:marLeft w:val="0"/>
      <w:marRight w:val="0"/>
      <w:marTop w:val="0"/>
      <w:marBottom w:val="0"/>
      <w:divBdr>
        <w:top w:val="none" w:sz="0" w:space="0" w:color="auto"/>
        <w:left w:val="none" w:sz="0" w:space="0" w:color="auto"/>
        <w:bottom w:val="none" w:sz="0" w:space="0" w:color="auto"/>
        <w:right w:val="none" w:sz="0" w:space="0" w:color="auto"/>
      </w:divBdr>
      <w:divsChild>
        <w:div w:id="577905184">
          <w:marLeft w:val="0"/>
          <w:marRight w:val="0"/>
          <w:marTop w:val="0"/>
          <w:marBottom w:val="0"/>
          <w:divBdr>
            <w:top w:val="none" w:sz="0" w:space="0" w:color="auto"/>
            <w:left w:val="none" w:sz="0" w:space="0" w:color="auto"/>
            <w:bottom w:val="none" w:sz="0" w:space="0" w:color="auto"/>
            <w:right w:val="none" w:sz="0" w:space="0" w:color="auto"/>
          </w:divBdr>
        </w:div>
        <w:div w:id="1047606752">
          <w:marLeft w:val="0"/>
          <w:marRight w:val="0"/>
          <w:marTop w:val="0"/>
          <w:marBottom w:val="0"/>
          <w:divBdr>
            <w:top w:val="none" w:sz="0" w:space="0" w:color="auto"/>
            <w:left w:val="none" w:sz="0" w:space="0" w:color="auto"/>
            <w:bottom w:val="none" w:sz="0" w:space="0" w:color="auto"/>
            <w:right w:val="none" w:sz="0" w:space="0" w:color="auto"/>
          </w:divBdr>
        </w:div>
      </w:divsChild>
    </w:div>
    <w:div w:id="1793011318">
      <w:bodyDiv w:val="1"/>
      <w:marLeft w:val="0"/>
      <w:marRight w:val="0"/>
      <w:marTop w:val="0"/>
      <w:marBottom w:val="0"/>
      <w:divBdr>
        <w:top w:val="none" w:sz="0" w:space="0" w:color="auto"/>
        <w:left w:val="none" w:sz="0" w:space="0" w:color="auto"/>
        <w:bottom w:val="none" w:sz="0" w:space="0" w:color="auto"/>
        <w:right w:val="none" w:sz="0" w:space="0" w:color="auto"/>
      </w:divBdr>
    </w:div>
    <w:div w:id="1874220613">
      <w:bodyDiv w:val="1"/>
      <w:marLeft w:val="0"/>
      <w:marRight w:val="0"/>
      <w:marTop w:val="0"/>
      <w:marBottom w:val="0"/>
      <w:divBdr>
        <w:top w:val="none" w:sz="0" w:space="0" w:color="auto"/>
        <w:left w:val="none" w:sz="0" w:space="0" w:color="auto"/>
        <w:bottom w:val="none" w:sz="0" w:space="0" w:color="auto"/>
        <w:right w:val="none" w:sz="0" w:space="0" w:color="auto"/>
      </w:divBdr>
    </w:div>
    <w:div w:id="2105958158">
      <w:bodyDiv w:val="1"/>
      <w:marLeft w:val="0"/>
      <w:marRight w:val="0"/>
      <w:marTop w:val="0"/>
      <w:marBottom w:val="0"/>
      <w:divBdr>
        <w:top w:val="none" w:sz="0" w:space="0" w:color="auto"/>
        <w:left w:val="none" w:sz="0" w:space="0" w:color="auto"/>
        <w:bottom w:val="none" w:sz="0" w:space="0" w:color="auto"/>
        <w:right w:val="none" w:sz="0" w:space="0" w:color="auto"/>
      </w:divBdr>
    </w:div>
    <w:div w:id="2127771366">
      <w:bodyDiv w:val="1"/>
      <w:marLeft w:val="0"/>
      <w:marRight w:val="0"/>
      <w:marTop w:val="0"/>
      <w:marBottom w:val="0"/>
      <w:divBdr>
        <w:top w:val="none" w:sz="0" w:space="0" w:color="auto"/>
        <w:left w:val="none" w:sz="0" w:space="0" w:color="auto"/>
        <w:bottom w:val="none" w:sz="0" w:space="0" w:color="auto"/>
        <w:right w:val="none" w:sz="0" w:space="0" w:color="auto"/>
      </w:divBdr>
    </w:div>
    <w:div w:id="2134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4E153-14D9-427C-9374-7EEC7A685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cp:lastPrinted>1601-01-01T00:00:00Z</cp:lastPrinted>
  <dcterms:created xsi:type="dcterms:W3CDTF">2019-11-06T15:52:00Z</dcterms:created>
  <dcterms:modified xsi:type="dcterms:W3CDTF">2019-11-06T15:52:00Z</dcterms:modified>
</cp:coreProperties>
</file>